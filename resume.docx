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18EF7" w14:textId="77777777" w:rsidR="00FC7511" w:rsidRDefault="00FC7511" w:rsidP="00FC7511">
      <w:pPr>
        <w:pStyle w:val="div"/>
        <w:spacing w:line="260" w:lineRule="atLeast"/>
        <w:jc w:val="center"/>
        <w:rPr>
          <w:rFonts w:ascii="Palatino Linotype" w:eastAsia="Palatino Linotype" w:hAnsi="Palatino Linotype" w:cs="Palatino Linotype"/>
          <w:color w:val="4A4A4A"/>
          <w:sz w:val="20"/>
          <w:szCs w:val="20"/>
        </w:rPr>
      </w:pPr>
      <w:r>
        <w:rPr>
          <w:rFonts w:ascii="Palatino Linotype" w:eastAsia="Palatino Linotype" w:hAnsi="Palatino Linotype" w:cs="Palatino Linotype"/>
          <w:noProof/>
          <w:color w:val="4A4A4A"/>
          <w:sz w:val="20"/>
          <w:szCs w:val="20"/>
        </w:rPr>
        <w:drawing>
          <wp:inline distT="0" distB="0" distL="0" distR="0" wp14:anchorId="471F4067" wp14:editId="14F695C6">
            <wp:extent cx="636919" cy="635977"/>
            <wp:effectExtent l="0" t="0" r="0" b="0"/>
            <wp:docPr id="100001" name="Picture 10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156061" name=""/>
                    <pic:cNvPicPr>
                      <a:picLocks noChangeAspect="1"/>
                    </pic:cNvPicPr>
                  </pic:nvPicPr>
                  <pic:blipFill>
                    <a:blip r:embed="rId5"/>
                    <a:stretch>
                      <a:fillRect/>
                    </a:stretch>
                  </pic:blipFill>
                  <pic:spPr>
                    <a:xfrm>
                      <a:off x="0" y="0"/>
                      <a:ext cx="636919" cy="635977"/>
                    </a:xfrm>
                    <a:prstGeom prst="rect">
                      <a:avLst/>
                    </a:prstGeom>
                  </pic:spPr>
                </pic:pic>
              </a:graphicData>
            </a:graphic>
          </wp:inline>
        </w:drawing>
      </w:r>
    </w:p>
    <w:p w14:paraId="34267046" w14:textId="77777777" w:rsidR="00FC7511" w:rsidRPr="0034352C" w:rsidRDefault="00FC7511" w:rsidP="00FC7511">
      <w:pPr>
        <w:pStyle w:val="divname"/>
        <w:rPr>
          <w:rFonts w:ascii="Palatino Linotype" w:eastAsia="Palatino Linotype" w:hAnsi="Palatino Linotype" w:cs="Palatino Linotype"/>
          <w:sz w:val="48"/>
          <w:szCs w:val="48"/>
        </w:rPr>
      </w:pPr>
      <w:r w:rsidRPr="0034352C">
        <w:rPr>
          <w:rStyle w:val="span"/>
          <w:rFonts w:ascii="Palatino Linotype" w:eastAsia="Palatino Linotype" w:hAnsi="Palatino Linotype" w:cs="Palatino Linotype"/>
          <w:sz w:val="48"/>
          <w:szCs w:val="48"/>
        </w:rPr>
        <w:t>Bo</w:t>
      </w:r>
      <w:r w:rsidRPr="0034352C">
        <w:rPr>
          <w:rFonts w:ascii="Palatino Linotype" w:eastAsia="Palatino Linotype" w:hAnsi="Palatino Linotype" w:cs="Palatino Linotype"/>
          <w:sz w:val="48"/>
          <w:szCs w:val="48"/>
        </w:rPr>
        <w:t xml:space="preserve"> </w:t>
      </w:r>
      <w:r w:rsidRPr="0034352C">
        <w:rPr>
          <w:rStyle w:val="span"/>
          <w:rFonts w:ascii="Palatino Linotype" w:eastAsia="Palatino Linotype" w:hAnsi="Palatino Linotype" w:cs="Palatino Linotype"/>
          <w:sz w:val="48"/>
          <w:szCs w:val="48"/>
        </w:rPr>
        <w:t>Irving</w:t>
      </w:r>
    </w:p>
    <w:p w14:paraId="79AADED7" w14:textId="2FEDC9CF" w:rsidR="006B28C2" w:rsidRDefault="00F073EE" w:rsidP="006B28C2">
      <w:pPr>
        <w:pStyle w:val="divaddress"/>
        <w:spacing w:before="100"/>
        <w:rPr>
          <w:rFonts w:ascii="Palatino Linotype" w:eastAsia="Palatino Linotype" w:hAnsi="Palatino Linotype" w:cs="Palatino Linotype"/>
          <w:color w:val="4A4A4A"/>
          <w:sz w:val="22"/>
          <w:szCs w:val="22"/>
        </w:rPr>
      </w:pPr>
      <w:r>
        <w:rPr>
          <w:rStyle w:val="span"/>
          <w:rFonts w:ascii="Palatino Linotype" w:eastAsia="Palatino Linotype" w:hAnsi="Palatino Linotype" w:cs="Palatino Linotype"/>
          <w:color w:val="4A4A4A"/>
          <w:sz w:val="22"/>
          <w:szCs w:val="22"/>
        </w:rPr>
        <w:t>B</w:t>
      </w:r>
      <w:r w:rsidR="00FC7511" w:rsidRPr="00897C47">
        <w:rPr>
          <w:rStyle w:val="span"/>
          <w:rFonts w:ascii="Palatino Linotype" w:eastAsia="Palatino Linotype" w:hAnsi="Palatino Linotype" w:cs="Palatino Linotype"/>
          <w:color w:val="4A4A4A"/>
          <w:sz w:val="22"/>
          <w:szCs w:val="22"/>
        </w:rPr>
        <w:t>o.</w:t>
      </w:r>
      <w:r>
        <w:rPr>
          <w:rStyle w:val="span"/>
          <w:rFonts w:ascii="Palatino Linotype" w:eastAsia="Palatino Linotype" w:hAnsi="Palatino Linotype" w:cs="Palatino Linotype"/>
          <w:color w:val="4A4A4A"/>
          <w:sz w:val="22"/>
          <w:szCs w:val="22"/>
        </w:rPr>
        <w:t>I</w:t>
      </w:r>
      <w:r w:rsidR="00FC7511" w:rsidRPr="00897C47">
        <w:rPr>
          <w:rStyle w:val="span"/>
          <w:rFonts w:ascii="Palatino Linotype" w:eastAsia="Palatino Linotype" w:hAnsi="Palatino Linotype" w:cs="Palatino Linotype"/>
          <w:color w:val="4A4A4A"/>
          <w:sz w:val="22"/>
          <w:szCs w:val="22"/>
        </w:rPr>
        <w:t xml:space="preserve">rving@outlook.com </w:t>
      </w:r>
      <w:r w:rsidR="00FC7511" w:rsidRPr="00897C47">
        <w:rPr>
          <w:rStyle w:val="sprtr"/>
          <w:rFonts w:ascii="Palatino Linotype" w:eastAsia="Palatino Linotype" w:hAnsi="Palatino Linotype" w:cs="Palatino Linotype"/>
          <w:color w:val="4A4A4A"/>
          <w:sz w:val="22"/>
          <w:szCs w:val="22"/>
        </w:rPr>
        <w:t>| </w:t>
      </w:r>
      <w:r w:rsidR="00FC7511" w:rsidRPr="00897C47">
        <w:rPr>
          <w:rStyle w:val="sprtrsprtr"/>
          <w:rFonts w:ascii="Palatino Linotype" w:eastAsia="Palatino Linotype" w:hAnsi="Palatino Linotype" w:cs="Palatino Linotype"/>
          <w:color w:val="4A4A4A"/>
          <w:sz w:val="22"/>
          <w:szCs w:val="22"/>
        </w:rPr>
        <w:t> | </w:t>
      </w:r>
      <w:r w:rsidR="00FC7511" w:rsidRPr="00897C47">
        <w:rPr>
          <w:rStyle w:val="span"/>
          <w:rFonts w:ascii="Palatino Linotype" w:eastAsia="Palatino Linotype" w:hAnsi="Palatino Linotype" w:cs="Palatino Linotype"/>
          <w:color w:val="4A4A4A"/>
          <w:sz w:val="22"/>
          <w:szCs w:val="22"/>
        </w:rPr>
        <w:t>760-468-6632</w:t>
      </w:r>
      <w:r w:rsidR="00FC7511" w:rsidRPr="00897C47">
        <w:rPr>
          <w:rStyle w:val="sprtr"/>
          <w:rFonts w:ascii="Palatino Linotype" w:eastAsia="Palatino Linotype" w:hAnsi="Palatino Linotype" w:cs="Palatino Linotype"/>
          <w:color w:val="4A4A4A"/>
          <w:sz w:val="22"/>
          <w:szCs w:val="22"/>
        </w:rPr>
        <w:t> |</w:t>
      </w:r>
      <w:r w:rsidR="00FC7511" w:rsidRPr="00897C47">
        <w:rPr>
          <w:rFonts w:ascii="Palatino Linotype" w:eastAsia="Palatino Linotype" w:hAnsi="Palatino Linotype" w:cs="Palatino Linotype"/>
          <w:color w:val="4A4A4A"/>
          <w:sz w:val="22"/>
          <w:szCs w:val="22"/>
        </w:rPr>
        <w:t xml:space="preserve"> </w:t>
      </w:r>
      <w:r w:rsidR="006B28C2" w:rsidRPr="006B28C2">
        <w:rPr>
          <w:rFonts w:ascii="Palatino Linotype" w:eastAsia="Palatino Linotype" w:hAnsi="Palatino Linotype" w:cs="Palatino Linotype"/>
          <w:color w:val="4A4A4A"/>
          <w:sz w:val="22"/>
          <w:szCs w:val="22"/>
        </w:rPr>
        <w:t>https://www.linkedin.com/in/bo-irving</w:t>
      </w:r>
      <w:r w:rsidR="006B28C2">
        <w:rPr>
          <w:rFonts w:ascii="Palatino Linotype" w:eastAsia="Palatino Linotype" w:hAnsi="Palatino Linotype" w:cs="Palatino Linotype"/>
          <w:color w:val="4A4A4A"/>
          <w:sz w:val="22"/>
          <w:szCs w:val="22"/>
        </w:rPr>
        <w:t xml:space="preserve"> </w:t>
      </w:r>
      <w:r>
        <w:rPr>
          <w:rFonts w:ascii="Palatino Linotype" w:eastAsia="Palatino Linotype" w:hAnsi="Palatino Linotype" w:cs="Palatino Linotype"/>
          <w:color w:val="4A4A4A"/>
          <w:sz w:val="22"/>
          <w:szCs w:val="22"/>
        </w:rPr>
        <w:t>| Top Secret-SCI</w:t>
      </w:r>
    </w:p>
    <w:p w14:paraId="4B2BE151" w14:textId="77777777" w:rsidR="00FC7511" w:rsidRPr="006A51E3" w:rsidRDefault="00FC7511" w:rsidP="00FC7511">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sidRPr="006A51E3">
        <w:rPr>
          <w:rStyle w:val="divdocumentdivsectiontitle"/>
          <w:rFonts w:ascii="Palatino Linotype" w:eastAsia="Palatino Linotype" w:hAnsi="Palatino Linotype" w:cs="Palatino Linotype"/>
        </w:rPr>
        <w:t xml:space="preserve">Summary   </w:t>
      </w:r>
      <w:r w:rsidRPr="006A51E3">
        <w:rPr>
          <w:rFonts w:ascii="Palatino Linotype" w:eastAsia="Palatino Linotype" w:hAnsi="Palatino Linotype" w:cs="Palatino Linotype"/>
          <w:strike/>
          <w:color w:val="BCBFC3"/>
        </w:rPr>
        <w:t xml:space="preserve"> </w:t>
      </w:r>
      <w:r w:rsidRPr="006A51E3">
        <w:rPr>
          <w:rFonts w:ascii="Palatino Linotype" w:eastAsia="Palatino Linotype" w:hAnsi="Palatino Linotype" w:cs="Palatino Linotype"/>
          <w:strike/>
          <w:color w:val="BCBFC3"/>
        </w:rPr>
        <w:tab/>
      </w:r>
    </w:p>
    <w:p w14:paraId="6D6FC487" w14:textId="32ABBAAC" w:rsidR="00FC7511" w:rsidRDefault="00FC7511" w:rsidP="00FC7511">
      <w:pPr>
        <w:pStyle w:val="p"/>
        <w:spacing w:line="260" w:lineRule="atLeast"/>
        <w:rPr>
          <w:rFonts w:ascii="Palatino Linotype" w:eastAsia="Palatino Linotype" w:hAnsi="Palatino Linotype" w:cs="Palatino Linotype"/>
          <w:color w:val="4A4A4A"/>
          <w:sz w:val="20"/>
          <w:szCs w:val="20"/>
        </w:rPr>
      </w:pPr>
      <w:bookmarkStart w:id="0" w:name="_Hlk63587137"/>
      <w:proofErr w:type="gramStart"/>
      <w:r>
        <w:rPr>
          <w:rFonts w:ascii="Palatino Linotype" w:eastAsia="Palatino Linotype" w:hAnsi="Palatino Linotype" w:cs="Palatino Linotype"/>
          <w:color w:val="4A4A4A"/>
          <w:sz w:val="20"/>
          <w:szCs w:val="20"/>
        </w:rPr>
        <w:t>Results-driven</w:t>
      </w:r>
      <w:proofErr w:type="gramEnd"/>
      <w:r>
        <w:rPr>
          <w:rFonts w:ascii="Palatino Linotype" w:eastAsia="Palatino Linotype" w:hAnsi="Palatino Linotype" w:cs="Palatino Linotype"/>
          <w:color w:val="4A4A4A"/>
          <w:sz w:val="20"/>
          <w:szCs w:val="20"/>
        </w:rPr>
        <w:t xml:space="preserve"> Management professional with </w:t>
      </w:r>
      <w:r w:rsidR="009873CD">
        <w:rPr>
          <w:rFonts w:ascii="Palatino Linotype" w:eastAsia="Palatino Linotype" w:hAnsi="Palatino Linotype" w:cs="Palatino Linotype"/>
          <w:color w:val="4A4A4A"/>
          <w:sz w:val="20"/>
          <w:szCs w:val="20"/>
        </w:rPr>
        <w:t xml:space="preserve">over </w:t>
      </w:r>
      <w:r>
        <w:rPr>
          <w:rFonts w:ascii="Palatino Linotype" w:eastAsia="Palatino Linotype" w:hAnsi="Palatino Linotype" w:cs="Palatino Linotype"/>
          <w:color w:val="4A4A4A"/>
          <w:sz w:val="20"/>
          <w:szCs w:val="20"/>
        </w:rPr>
        <w:t xml:space="preserve">10 years of experience in high-risk operations, organizational development and team building within diverse industries. Highly adept in planning, coordinating, and executing successful production strategies. </w:t>
      </w:r>
      <w:proofErr w:type="gramStart"/>
      <w:r>
        <w:rPr>
          <w:rFonts w:ascii="Palatino Linotype" w:eastAsia="Palatino Linotype" w:hAnsi="Palatino Linotype" w:cs="Palatino Linotype"/>
          <w:color w:val="4A4A4A"/>
          <w:sz w:val="20"/>
          <w:szCs w:val="20"/>
        </w:rPr>
        <w:t>Track record</w:t>
      </w:r>
      <w:proofErr w:type="gramEnd"/>
      <w:r>
        <w:rPr>
          <w:rFonts w:ascii="Palatino Linotype" w:eastAsia="Palatino Linotype" w:hAnsi="Palatino Linotype" w:cs="Palatino Linotype"/>
          <w:color w:val="4A4A4A"/>
          <w:sz w:val="20"/>
          <w:szCs w:val="20"/>
        </w:rPr>
        <w:t xml:space="preserve"> of improving operational stability, efficiency, and profitability. Strong collaborator with senior stakeholders, effectively prioritizing activities, translating business requirements into solutions and achieving defined objectives.</w:t>
      </w:r>
    </w:p>
    <w:bookmarkEnd w:id="0"/>
    <w:p w14:paraId="73D362A8" w14:textId="77777777" w:rsidR="00FC7511" w:rsidRDefault="00FC7511" w:rsidP="00FC7511">
      <w:pPr>
        <w:pStyle w:val="divdocumentheading"/>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Skills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tbl>
      <w:tblPr>
        <w:tblStyle w:val="divdocumenttable"/>
        <w:tblW w:w="9581" w:type="dxa"/>
        <w:tblInd w:w="1260" w:type="dxa"/>
        <w:tblLayout w:type="fixed"/>
        <w:tblCellMar>
          <w:left w:w="0" w:type="dxa"/>
          <w:right w:w="0" w:type="dxa"/>
        </w:tblCellMar>
        <w:tblLook w:val="05E0" w:firstRow="1" w:lastRow="1" w:firstColumn="1" w:lastColumn="1" w:noHBand="0" w:noVBand="1"/>
      </w:tblPr>
      <w:tblGrid>
        <w:gridCol w:w="5130"/>
        <w:gridCol w:w="4451"/>
      </w:tblGrid>
      <w:tr w:rsidR="00FC7511" w14:paraId="7D695BA8" w14:textId="77777777" w:rsidTr="00E00957">
        <w:tc>
          <w:tcPr>
            <w:tcW w:w="5130" w:type="dxa"/>
            <w:tcMar>
              <w:top w:w="5" w:type="dxa"/>
              <w:left w:w="5" w:type="dxa"/>
              <w:bottom w:w="5" w:type="dxa"/>
              <w:right w:w="5" w:type="dxa"/>
            </w:tcMar>
            <w:hideMark/>
          </w:tcPr>
          <w:p w14:paraId="0F7CAB5D"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Adaptive</w:t>
            </w:r>
          </w:p>
          <w:p w14:paraId="3CC6CAA7"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Policies and procedures implementation</w:t>
            </w:r>
          </w:p>
          <w:p w14:paraId="31594787"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Staff training and development</w:t>
            </w:r>
          </w:p>
          <w:p w14:paraId="4919DE3C"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Delegating</w:t>
            </w:r>
          </w:p>
          <w:p w14:paraId="006F759F" w14:textId="77777777" w:rsidR="00FC7511" w:rsidRDefault="00FC7511" w:rsidP="00D62855">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Projecting </w:t>
            </w:r>
          </w:p>
        </w:tc>
        <w:tc>
          <w:tcPr>
            <w:tcW w:w="4451" w:type="dxa"/>
            <w:tcBorders>
              <w:left w:val="single" w:sz="8" w:space="0" w:color="FEFDFD"/>
            </w:tcBorders>
            <w:tcMar>
              <w:top w:w="5" w:type="dxa"/>
              <w:left w:w="10" w:type="dxa"/>
              <w:bottom w:w="5" w:type="dxa"/>
              <w:right w:w="5" w:type="dxa"/>
            </w:tcMar>
            <w:hideMark/>
          </w:tcPr>
          <w:p w14:paraId="4F0015B9"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Decision Making</w:t>
            </w:r>
          </w:p>
          <w:p w14:paraId="514E468E"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Efficient </w:t>
            </w:r>
          </w:p>
          <w:p w14:paraId="42F58D8D"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Troubleshooting and problem solving</w:t>
            </w:r>
          </w:p>
          <w:p w14:paraId="61443D80"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Leading/Supervising</w:t>
            </w:r>
          </w:p>
          <w:p w14:paraId="11F84B31" w14:textId="77777777" w:rsidR="00FC7511" w:rsidRDefault="00FC7511" w:rsidP="00D62855">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Organized</w:t>
            </w:r>
          </w:p>
        </w:tc>
      </w:tr>
    </w:tbl>
    <w:p w14:paraId="4DEE3976" w14:textId="77777777" w:rsidR="00FC7511" w:rsidRDefault="00FC7511" w:rsidP="00FC7511">
      <w:pPr>
        <w:pStyle w:val="divdocumentheading"/>
        <w:pBdr>
          <w:bottom w:val="none" w:sz="0" w:space="0" w:color="auto"/>
        </w:pBdr>
        <w:tabs>
          <w:tab w:val="center" w:pos="10840"/>
        </w:tabs>
        <w:spacing w:before="300" w:line="260" w:lineRule="atLeast"/>
        <w:rPr>
          <w:rFonts w:ascii="Palatino Linotype" w:eastAsia="Palatino Linotype" w:hAnsi="Palatino Linotype" w:cs="Palatino Linotype"/>
          <w:color w:val="4A4A4A"/>
          <w:sz w:val="20"/>
          <w:szCs w:val="20"/>
        </w:rPr>
      </w:pPr>
      <w:r>
        <w:rPr>
          <w:rStyle w:val="divdocumentdivsectiontitle"/>
          <w:rFonts w:ascii="Palatino Linotype" w:eastAsia="Palatino Linotype" w:hAnsi="Palatino Linotype" w:cs="Palatino Linotype"/>
        </w:rPr>
        <w:t xml:space="preserve">Experience   </w:t>
      </w:r>
      <w:r>
        <w:rPr>
          <w:rFonts w:ascii="Palatino Linotype" w:eastAsia="Palatino Linotype" w:hAnsi="Palatino Linotype" w:cs="Palatino Linotype"/>
          <w:strike/>
          <w:color w:val="BCBFC3"/>
        </w:rPr>
        <w:t xml:space="preserve"> </w:t>
      </w:r>
      <w:r>
        <w:rPr>
          <w:rFonts w:ascii="Palatino Linotype" w:eastAsia="Palatino Linotype" w:hAnsi="Palatino Linotype" w:cs="Palatino Linotype"/>
          <w:strike/>
          <w:color w:val="BCBFC3"/>
        </w:rPr>
        <w:tab/>
      </w:r>
    </w:p>
    <w:p w14:paraId="6421B295" w14:textId="77777777" w:rsidR="00F55A99" w:rsidRDefault="00F55A99" w:rsidP="00F55A99">
      <w:pPr>
        <w:pStyle w:val="spanpaddedline"/>
        <w:spacing w:line="260" w:lineRule="atLeast"/>
        <w:rPr>
          <w:rStyle w:val="span"/>
          <w:rFonts w:ascii="Palatino Linotype" w:eastAsia="Palatino Linotype" w:hAnsi="Palatino Linotype" w:cs="Palatino Linotype"/>
          <w:color w:val="4A4A4A"/>
          <w:sz w:val="20"/>
          <w:szCs w:val="20"/>
        </w:rPr>
      </w:pPr>
    </w:p>
    <w:p w14:paraId="2374E637" w14:textId="36482BDC" w:rsidR="007D07E8" w:rsidRDefault="00F55A99" w:rsidP="006B1190">
      <w:pPr>
        <w:pStyle w:val="spanpaddedline"/>
        <w:spacing w:line="260" w:lineRule="atLeast"/>
        <w:rPr>
          <w:rFonts w:ascii="Palatino Linotype" w:eastAsia="Palatino Linotype" w:hAnsi="Palatino Linotype" w:cs="Palatino Linotype"/>
          <w:color w:val="4A4A4A"/>
          <w:sz w:val="20"/>
          <w:szCs w:val="20"/>
        </w:rPr>
      </w:pPr>
      <w:r w:rsidRPr="00591189">
        <w:rPr>
          <w:rStyle w:val="span"/>
          <w:rFonts w:ascii="Palatino Linotype" w:eastAsia="Palatino Linotype" w:hAnsi="Palatino Linotype" w:cs="Palatino Linotype"/>
          <w:b/>
          <w:bCs/>
          <w:color w:val="4A4A4A"/>
          <w:sz w:val="20"/>
          <w:szCs w:val="20"/>
        </w:rPr>
        <w:t xml:space="preserve">Microsoft Software </w:t>
      </w:r>
      <w:r w:rsidR="005E2D2D">
        <w:rPr>
          <w:rStyle w:val="span"/>
          <w:rFonts w:ascii="Palatino Linotype" w:eastAsia="Palatino Linotype" w:hAnsi="Palatino Linotype" w:cs="Palatino Linotype"/>
          <w:b/>
          <w:bCs/>
          <w:color w:val="4A4A4A"/>
          <w:sz w:val="20"/>
          <w:szCs w:val="20"/>
        </w:rPr>
        <w:t>&amp;</w:t>
      </w:r>
      <w:r w:rsidRPr="00591189">
        <w:rPr>
          <w:rStyle w:val="span"/>
          <w:rFonts w:ascii="Palatino Linotype" w:eastAsia="Palatino Linotype" w:hAnsi="Palatino Linotype" w:cs="Palatino Linotype"/>
          <w:b/>
          <w:bCs/>
          <w:color w:val="4A4A4A"/>
          <w:sz w:val="20"/>
          <w:szCs w:val="20"/>
        </w:rPr>
        <w:t xml:space="preserve"> Systems Academy</w:t>
      </w:r>
      <w:r>
        <w:rPr>
          <w:rStyle w:val="span"/>
          <w:rFonts w:ascii="Palatino Linotype" w:eastAsia="Palatino Linotype" w:hAnsi="Palatino Linotype" w:cs="Palatino Linotype"/>
          <w:color w:val="4A4A4A"/>
          <w:sz w:val="20"/>
          <w:szCs w:val="20"/>
        </w:rPr>
        <w:t xml:space="preserve">                                                                    </w:t>
      </w:r>
      <w:r w:rsidR="001E2E99">
        <w:rPr>
          <w:rStyle w:val="span"/>
          <w:rFonts w:ascii="Palatino Linotype" w:eastAsia="Palatino Linotype" w:hAnsi="Palatino Linotype" w:cs="Palatino Linotype"/>
          <w:color w:val="4A4A4A"/>
          <w:sz w:val="20"/>
          <w:szCs w:val="20"/>
        </w:rPr>
        <w:t xml:space="preserve">         </w:t>
      </w:r>
      <w:r>
        <w:rPr>
          <w:rStyle w:val="span"/>
          <w:rFonts w:ascii="Palatino Linotype" w:eastAsia="Palatino Linotype" w:hAnsi="Palatino Linotype" w:cs="Palatino Linotype"/>
          <w:color w:val="4A4A4A"/>
          <w:sz w:val="20"/>
          <w:szCs w:val="20"/>
        </w:rPr>
        <w:t xml:space="preserve"> </w:t>
      </w:r>
      <w:r w:rsidR="00A02D9A">
        <w:rPr>
          <w:rStyle w:val="span"/>
          <w:rFonts w:ascii="Palatino Linotype" w:eastAsia="Palatino Linotype" w:hAnsi="Palatino Linotype" w:cs="Palatino Linotype"/>
          <w:color w:val="4A4A4A"/>
          <w:sz w:val="20"/>
          <w:szCs w:val="20"/>
        </w:rPr>
        <w:t xml:space="preserve"> </w:t>
      </w:r>
      <w:r w:rsidR="005E2D2D">
        <w:rPr>
          <w:rStyle w:val="span"/>
          <w:rFonts w:ascii="Palatino Linotype" w:eastAsia="Palatino Linotype" w:hAnsi="Palatino Linotype" w:cs="Palatino Linotype"/>
          <w:color w:val="4A4A4A"/>
          <w:sz w:val="20"/>
          <w:szCs w:val="20"/>
        </w:rPr>
        <w:t xml:space="preserve">   </w:t>
      </w:r>
      <w:bookmarkStart w:id="1" w:name="_Hlk63587268"/>
      <w:r w:rsidR="00A02D9A">
        <w:rPr>
          <w:rStyle w:val="span"/>
          <w:rFonts w:ascii="Palatino Linotype" w:eastAsia="Palatino Linotype" w:hAnsi="Palatino Linotype" w:cs="Palatino Linotype"/>
          <w:color w:val="4A4A4A"/>
          <w:sz w:val="20"/>
          <w:szCs w:val="20"/>
        </w:rPr>
        <w:t>S</w:t>
      </w:r>
      <w:r w:rsidR="001E2E99" w:rsidRPr="00594A85">
        <w:rPr>
          <w:rStyle w:val="span"/>
          <w:rFonts w:ascii="Palatino Linotype" w:eastAsia="Palatino Linotype" w:hAnsi="Palatino Linotype" w:cs="Palatino Linotype"/>
          <w:b/>
          <w:bCs/>
          <w:color w:val="4A4A4A"/>
          <w:sz w:val="20"/>
          <w:szCs w:val="20"/>
        </w:rPr>
        <w:t>an Diego, C</w:t>
      </w:r>
      <w:r w:rsidR="009B2094">
        <w:rPr>
          <w:rStyle w:val="span"/>
          <w:rFonts w:ascii="Palatino Linotype" w:eastAsia="Palatino Linotype" w:hAnsi="Palatino Linotype" w:cs="Palatino Linotype"/>
          <w:b/>
          <w:bCs/>
          <w:color w:val="4A4A4A"/>
          <w:sz w:val="20"/>
          <w:szCs w:val="20"/>
        </w:rPr>
        <w:t>A</w:t>
      </w:r>
      <w:r w:rsidR="00A02D9A">
        <w:rPr>
          <w:rStyle w:val="span"/>
          <w:rFonts w:ascii="Palatino Linotype" w:eastAsia="Palatino Linotype" w:hAnsi="Palatino Linotype" w:cs="Palatino Linotype"/>
          <w:b/>
          <w:bCs/>
          <w:color w:val="4A4A4A"/>
          <w:sz w:val="20"/>
          <w:szCs w:val="20"/>
        </w:rPr>
        <w:t xml:space="preserve">  </w:t>
      </w:r>
      <w:r w:rsidRPr="00594A85">
        <w:rPr>
          <w:rStyle w:val="span"/>
          <w:rFonts w:ascii="Palatino Linotype" w:eastAsia="Palatino Linotype" w:hAnsi="Palatino Linotype" w:cs="Palatino Linotype"/>
          <w:b/>
          <w:bCs/>
          <w:color w:val="4A4A4A"/>
          <w:sz w:val="20"/>
          <w:szCs w:val="20"/>
        </w:rPr>
        <w:t xml:space="preserve">01/2021 – </w:t>
      </w:r>
      <w:bookmarkEnd w:id="1"/>
      <w:r w:rsidR="00D566D4">
        <w:rPr>
          <w:rStyle w:val="span"/>
          <w:rFonts w:ascii="Palatino Linotype" w:eastAsia="Palatino Linotype" w:hAnsi="Palatino Linotype" w:cs="Palatino Linotype"/>
          <w:b/>
          <w:bCs/>
          <w:color w:val="4A4A4A"/>
          <w:sz w:val="20"/>
          <w:szCs w:val="20"/>
        </w:rPr>
        <w:t>Present</w:t>
      </w:r>
    </w:p>
    <w:p w14:paraId="46439C10" w14:textId="7B587B32" w:rsidR="007D07E8" w:rsidRPr="000C2299" w:rsidRDefault="00C0287B" w:rsidP="007D07E8">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Prepares transitioning service members and c</w:t>
      </w:r>
      <w:r w:rsidR="007D07E8">
        <w:rPr>
          <w:rFonts w:ascii="Palatino Linotype" w:eastAsia="Palatino Linotype" w:hAnsi="Palatino Linotype" w:cs="Palatino Linotype"/>
          <w:color w:val="4A4A4A"/>
          <w:sz w:val="20"/>
          <w:szCs w:val="20"/>
        </w:rPr>
        <w:t>ertifie</w:t>
      </w:r>
      <w:r>
        <w:rPr>
          <w:rFonts w:ascii="Palatino Linotype" w:eastAsia="Palatino Linotype" w:hAnsi="Palatino Linotype" w:cs="Palatino Linotype"/>
          <w:color w:val="4A4A4A"/>
          <w:sz w:val="20"/>
          <w:szCs w:val="20"/>
        </w:rPr>
        <w:t>s them</w:t>
      </w:r>
      <w:r w:rsidR="007D07E8">
        <w:rPr>
          <w:rFonts w:ascii="Palatino Linotype" w:eastAsia="Palatino Linotype" w:hAnsi="Palatino Linotype" w:cs="Palatino Linotype"/>
          <w:color w:val="4A4A4A"/>
          <w:sz w:val="20"/>
          <w:szCs w:val="20"/>
        </w:rPr>
        <w:t xml:space="preserve"> to b</w:t>
      </w:r>
      <w:r w:rsidR="007D07E8" w:rsidRPr="007903AF">
        <w:rPr>
          <w:rFonts w:ascii="Palatino Linotype" w:eastAsia="Palatino Linotype" w:hAnsi="Palatino Linotype" w:cs="Palatino Linotype"/>
          <w:color w:val="4A4A4A"/>
          <w:sz w:val="20"/>
          <w:szCs w:val="20"/>
        </w:rPr>
        <w:t>ecome a systems administrator who can</w:t>
      </w:r>
      <w:r w:rsidR="007D07E8" w:rsidRPr="007903AF">
        <w:rPr>
          <w:rFonts w:ascii="Palatino Linotype" w:eastAsia="Palatino Linotype" w:hAnsi="Palatino Linotype" w:cs="Palatino Linotype"/>
          <w:b/>
          <w:bCs/>
          <w:i/>
          <w:iCs/>
          <w:color w:val="4A4A4A"/>
          <w:sz w:val="20"/>
          <w:szCs w:val="20"/>
        </w:rPr>
        <w:t> </w:t>
      </w:r>
      <w:r w:rsidR="007D07E8" w:rsidRPr="00170D75">
        <w:rPr>
          <w:rFonts w:ascii="Palatino Linotype" w:eastAsia="Palatino Linotype" w:hAnsi="Palatino Linotype" w:cs="Palatino Linotype"/>
          <w:color w:val="4A4A4A"/>
          <w:sz w:val="20"/>
          <w:szCs w:val="20"/>
        </w:rPr>
        <w:t>install, configure, manage, and advance the usage of IT resources on premise, in the cloud or in a hybrid combination to meet the technology needs of major organizations</w:t>
      </w:r>
      <w:r w:rsidR="007D07E8" w:rsidRPr="007903AF">
        <w:rPr>
          <w:rFonts w:ascii="Palatino Linotype" w:eastAsia="Palatino Linotype" w:hAnsi="Palatino Linotype" w:cs="Palatino Linotype"/>
          <w:color w:val="4A4A4A"/>
          <w:sz w:val="20"/>
          <w:szCs w:val="20"/>
        </w:rPr>
        <w:t>. Concepts include Windows Server workloads, networking, authentication and authorization, cloud models and Azure administration.</w:t>
      </w:r>
    </w:p>
    <w:p w14:paraId="23297316" w14:textId="77777777" w:rsidR="00DC255E" w:rsidRDefault="00DC255E" w:rsidP="00594A85">
      <w:pPr>
        <w:pStyle w:val="spanpaddedline"/>
        <w:spacing w:line="260" w:lineRule="atLeast"/>
        <w:rPr>
          <w:rStyle w:val="span"/>
          <w:rFonts w:ascii="Palatino Linotype" w:eastAsia="Palatino Linotype" w:hAnsi="Palatino Linotype" w:cs="Palatino Linotype"/>
          <w:color w:val="4A4A4A"/>
          <w:sz w:val="20"/>
          <w:szCs w:val="20"/>
        </w:rPr>
      </w:pPr>
    </w:p>
    <w:p w14:paraId="3C837224" w14:textId="1CC0CBDA" w:rsidR="00594A85" w:rsidRDefault="00594A85" w:rsidP="00594A85">
      <w:pPr>
        <w:pStyle w:val="spanpaddedline"/>
        <w:spacing w:line="260" w:lineRule="atLeast"/>
        <w:rPr>
          <w:rStyle w:val="jobtitle"/>
          <w:rFonts w:ascii="Palatino Linotype" w:eastAsia="Palatino Linotype" w:hAnsi="Palatino Linotype" w:cs="Palatino Linotype"/>
          <w:color w:val="4A4A4A"/>
          <w:sz w:val="20"/>
          <w:szCs w:val="20"/>
        </w:rPr>
      </w:pPr>
      <w:r>
        <w:rPr>
          <w:rStyle w:val="jobtitle"/>
          <w:rFonts w:ascii="Palatino Linotype" w:eastAsia="Palatino Linotype" w:hAnsi="Palatino Linotype" w:cs="Palatino Linotype"/>
          <w:color w:val="4A4A4A"/>
          <w:sz w:val="20"/>
          <w:szCs w:val="20"/>
        </w:rPr>
        <w:t>Operations Manager</w:t>
      </w:r>
      <w:r w:rsidR="00DC255E">
        <w:rPr>
          <w:rStyle w:val="jobtitle"/>
          <w:rFonts w:ascii="Palatino Linotype" w:eastAsia="Palatino Linotype" w:hAnsi="Palatino Linotype" w:cs="Palatino Linotype"/>
          <w:color w:val="4A4A4A"/>
          <w:sz w:val="20"/>
          <w:szCs w:val="20"/>
        </w:rPr>
        <w:t xml:space="preserve"> |</w:t>
      </w:r>
      <w:r>
        <w:rPr>
          <w:rStyle w:val="jobtitle"/>
          <w:rFonts w:ascii="Palatino Linotype" w:eastAsia="Palatino Linotype" w:hAnsi="Palatino Linotype" w:cs="Palatino Linotype"/>
          <w:color w:val="4A4A4A"/>
          <w:sz w:val="20"/>
          <w:szCs w:val="20"/>
        </w:rPr>
        <w:t xml:space="preserve">  </w:t>
      </w:r>
      <w:r w:rsidR="00DC255E">
        <w:rPr>
          <w:rStyle w:val="jobtitle"/>
          <w:rFonts w:ascii="Palatino Linotype" w:eastAsia="Palatino Linotype" w:hAnsi="Palatino Linotype" w:cs="Palatino Linotype"/>
          <w:color w:val="4A4A4A"/>
          <w:sz w:val="20"/>
          <w:szCs w:val="20"/>
        </w:rPr>
        <w:t>1</w:t>
      </w:r>
      <w:r w:rsidR="00DC255E" w:rsidRPr="00DC255E">
        <w:rPr>
          <w:rStyle w:val="jobtitle"/>
          <w:rFonts w:ascii="Palatino Linotype" w:eastAsia="Palatino Linotype" w:hAnsi="Palatino Linotype" w:cs="Palatino Linotype"/>
          <w:color w:val="4A4A4A"/>
          <w:sz w:val="20"/>
          <w:szCs w:val="20"/>
          <w:vertAlign w:val="superscript"/>
        </w:rPr>
        <w:t>st</w:t>
      </w:r>
      <w:r w:rsidR="00DC255E">
        <w:rPr>
          <w:rStyle w:val="jobtitle"/>
          <w:rFonts w:ascii="Palatino Linotype" w:eastAsia="Palatino Linotype" w:hAnsi="Palatino Linotype" w:cs="Palatino Linotype"/>
          <w:color w:val="4A4A4A"/>
          <w:sz w:val="20"/>
          <w:szCs w:val="20"/>
        </w:rPr>
        <w:t xml:space="preserve"> Reconnaissance Bn, USMC</w:t>
      </w:r>
      <w:r>
        <w:rPr>
          <w:rStyle w:val="jobtitle"/>
          <w:rFonts w:ascii="Palatino Linotype" w:eastAsia="Palatino Linotype" w:hAnsi="Palatino Linotype" w:cs="Palatino Linotype"/>
          <w:color w:val="4A4A4A"/>
          <w:sz w:val="20"/>
          <w:szCs w:val="20"/>
        </w:rPr>
        <w:t xml:space="preserve">                    </w:t>
      </w:r>
      <w:r w:rsidR="00DC255E">
        <w:rPr>
          <w:rStyle w:val="jobtitle"/>
          <w:rFonts w:ascii="Palatino Linotype" w:eastAsia="Palatino Linotype" w:hAnsi="Palatino Linotype" w:cs="Palatino Linotype"/>
          <w:color w:val="4A4A4A"/>
          <w:sz w:val="20"/>
          <w:szCs w:val="20"/>
        </w:rPr>
        <w:t xml:space="preserve">                            </w:t>
      </w:r>
      <w:r>
        <w:rPr>
          <w:rStyle w:val="jobtitle"/>
          <w:rFonts w:ascii="Palatino Linotype" w:eastAsia="Palatino Linotype" w:hAnsi="Palatino Linotype" w:cs="Palatino Linotype"/>
          <w:color w:val="4A4A4A"/>
          <w:sz w:val="20"/>
          <w:szCs w:val="20"/>
        </w:rPr>
        <w:t>Camp Pendleton, C</w:t>
      </w:r>
      <w:r w:rsidR="009B2094">
        <w:rPr>
          <w:rStyle w:val="jobtitle"/>
          <w:rFonts w:ascii="Palatino Linotype" w:eastAsia="Palatino Linotype" w:hAnsi="Palatino Linotype" w:cs="Palatino Linotype"/>
          <w:color w:val="4A4A4A"/>
          <w:sz w:val="20"/>
          <w:szCs w:val="20"/>
        </w:rPr>
        <w:t>A</w:t>
      </w:r>
      <w:r w:rsidR="00A02D9A">
        <w:rPr>
          <w:rStyle w:val="jobtitle"/>
          <w:rFonts w:ascii="Palatino Linotype" w:eastAsia="Palatino Linotype" w:hAnsi="Palatino Linotype" w:cs="Palatino Linotype"/>
          <w:color w:val="4A4A4A"/>
          <w:sz w:val="20"/>
          <w:szCs w:val="20"/>
        </w:rPr>
        <w:t xml:space="preserve">  </w:t>
      </w:r>
      <w:r w:rsidR="00D71506">
        <w:rPr>
          <w:rStyle w:val="jobtitle"/>
          <w:rFonts w:ascii="Palatino Linotype" w:eastAsia="Palatino Linotype" w:hAnsi="Palatino Linotype" w:cs="Palatino Linotype"/>
          <w:color w:val="4A4A4A"/>
          <w:sz w:val="20"/>
          <w:szCs w:val="20"/>
        </w:rPr>
        <w:t>04/2020 – 12/2020</w:t>
      </w:r>
    </w:p>
    <w:p w14:paraId="3A574421" w14:textId="77777777" w:rsidR="006B1190" w:rsidRDefault="006B1190" w:rsidP="006B1190">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bookmarkStart w:id="2" w:name="_Hlk63552239"/>
      <w:r>
        <w:rPr>
          <w:rStyle w:val="span"/>
          <w:rFonts w:ascii="Palatino Linotype" w:eastAsia="Palatino Linotype" w:hAnsi="Palatino Linotype" w:cs="Palatino Linotype"/>
          <w:color w:val="4A4A4A"/>
          <w:sz w:val="20"/>
          <w:szCs w:val="20"/>
        </w:rPr>
        <w:t>Collaborated with staff to maximize customer satisfaction, streamline procedures, and improve bottom-line profitability.</w:t>
      </w:r>
    </w:p>
    <w:p w14:paraId="40DD7018" w14:textId="38D7D4FC" w:rsidR="006B1190" w:rsidRDefault="006B1190" w:rsidP="006B1190">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Developed and led quality management systems, standards, and compliance, including SOPs, best practices, lead improvement programs and enforcement of</w:t>
      </w:r>
      <w:r w:rsidR="0074430C">
        <w:rPr>
          <w:rStyle w:val="span"/>
          <w:rFonts w:ascii="Palatino Linotype" w:eastAsia="Palatino Linotype" w:hAnsi="Palatino Linotype" w:cs="Palatino Linotype"/>
          <w:color w:val="4A4A4A"/>
          <w:sz w:val="20"/>
          <w:szCs w:val="20"/>
        </w:rPr>
        <w:t xml:space="preserve"> enterprise</w:t>
      </w:r>
      <w:r>
        <w:rPr>
          <w:rStyle w:val="span"/>
          <w:rFonts w:ascii="Palatino Linotype" w:eastAsia="Palatino Linotype" w:hAnsi="Palatino Linotype" w:cs="Palatino Linotype"/>
          <w:color w:val="4A4A4A"/>
          <w:sz w:val="20"/>
          <w:szCs w:val="20"/>
        </w:rPr>
        <w:t xml:space="preserve"> and regulatory requirements</w:t>
      </w:r>
      <w:r w:rsidR="00723565">
        <w:rPr>
          <w:rStyle w:val="span"/>
          <w:rFonts w:ascii="Palatino Linotype" w:eastAsia="Palatino Linotype" w:hAnsi="Palatino Linotype" w:cs="Palatino Linotype"/>
          <w:color w:val="4A4A4A"/>
          <w:sz w:val="20"/>
          <w:szCs w:val="20"/>
        </w:rPr>
        <w:t xml:space="preserve"> for our 500+ employees. </w:t>
      </w:r>
    </w:p>
    <w:p w14:paraId="104A052E" w14:textId="32351F7E" w:rsidR="00594A85" w:rsidRDefault="006B1190" w:rsidP="006B1190">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Aided senior leadership during executive decision-making process by generating daily reports to recommend corrective actions and improvements.</w:t>
      </w:r>
    </w:p>
    <w:p w14:paraId="3B05E07E" w14:textId="2EF84752" w:rsidR="00C37E4B" w:rsidRDefault="00C37E4B" w:rsidP="006B1190">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Provided mentorship to professionally develop and ensure the well being of all members within the organization. </w:t>
      </w:r>
    </w:p>
    <w:bookmarkEnd w:id="2"/>
    <w:p w14:paraId="301971FE" w14:textId="7EC414A9" w:rsidR="00E93762" w:rsidRDefault="00E93762" w:rsidP="00E93762">
      <w:pPr>
        <w:pStyle w:val="spanpaddedline"/>
        <w:spacing w:line="260" w:lineRule="atLeast"/>
        <w:rPr>
          <w:rStyle w:val="span"/>
          <w:rFonts w:ascii="Palatino Linotype" w:eastAsia="Palatino Linotype" w:hAnsi="Palatino Linotype" w:cs="Palatino Linotype"/>
          <w:color w:val="4A4A4A"/>
          <w:sz w:val="20"/>
          <w:szCs w:val="20"/>
        </w:rPr>
      </w:pPr>
    </w:p>
    <w:p w14:paraId="43598670" w14:textId="13050242" w:rsidR="00E93762" w:rsidRPr="00E93762" w:rsidRDefault="00E93762" w:rsidP="00E93762">
      <w:pPr>
        <w:pStyle w:val="spanpaddedline"/>
        <w:spacing w:line="260" w:lineRule="atLeast"/>
        <w:rPr>
          <w:rStyle w:val="spandateswrapper"/>
          <w:rFonts w:ascii="Palatino Linotype" w:eastAsia="Palatino Linotype" w:hAnsi="Palatino Linotype" w:cs="Palatino Linotype"/>
          <w:b/>
          <w:bCs/>
          <w:color w:val="4A4A4A"/>
        </w:rPr>
      </w:pPr>
      <w:r w:rsidRPr="00E93762">
        <w:rPr>
          <w:rStyle w:val="span"/>
          <w:rFonts w:ascii="Palatino Linotype" w:eastAsia="Palatino Linotype" w:hAnsi="Palatino Linotype" w:cs="Palatino Linotype"/>
          <w:b/>
          <w:bCs/>
          <w:color w:val="4A4A4A"/>
          <w:sz w:val="20"/>
          <w:szCs w:val="20"/>
        </w:rPr>
        <w:t>Operations Supervisor</w:t>
      </w:r>
      <w:r w:rsidR="00DC255E">
        <w:rPr>
          <w:rStyle w:val="span"/>
          <w:rFonts w:ascii="Palatino Linotype" w:eastAsia="Palatino Linotype" w:hAnsi="Palatino Linotype" w:cs="Palatino Linotype"/>
          <w:b/>
          <w:bCs/>
          <w:color w:val="4A4A4A"/>
          <w:sz w:val="20"/>
          <w:szCs w:val="20"/>
        </w:rPr>
        <w:t xml:space="preserve"> |</w:t>
      </w:r>
      <w:r w:rsidRPr="00E93762">
        <w:rPr>
          <w:rStyle w:val="span"/>
          <w:rFonts w:ascii="Palatino Linotype" w:eastAsia="Palatino Linotype" w:hAnsi="Palatino Linotype" w:cs="Palatino Linotype"/>
          <w:b/>
          <w:bCs/>
          <w:color w:val="4A4A4A"/>
          <w:sz w:val="20"/>
          <w:szCs w:val="20"/>
        </w:rPr>
        <w:t xml:space="preserve"> </w:t>
      </w:r>
      <w:r w:rsidR="00DC255E">
        <w:rPr>
          <w:rStyle w:val="span"/>
          <w:rFonts w:ascii="Palatino Linotype" w:eastAsia="Palatino Linotype" w:hAnsi="Palatino Linotype" w:cs="Palatino Linotype"/>
          <w:b/>
          <w:bCs/>
          <w:color w:val="4A4A4A"/>
          <w:sz w:val="20"/>
          <w:szCs w:val="20"/>
        </w:rPr>
        <w:t>1</w:t>
      </w:r>
      <w:r w:rsidR="00DC255E" w:rsidRPr="00DC255E">
        <w:rPr>
          <w:rStyle w:val="span"/>
          <w:rFonts w:ascii="Palatino Linotype" w:eastAsia="Palatino Linotype" w:hAnsi="Palatino Linotype" w:cs="Palatino Linotype"/>
          <w:b/>
          <w:bCs/>
          <w:color w:val="4A4A4A"/>
          <w:sz w:val="20"/>
          <w:szCs w:val="20"/>
          <w:vertAlign w:val="superscript"/>
        </w:rPr>
        <w:t>st</w:t>
      </w:r>
      <w:r w:rsidR="00DC255E">
        <w:rPr>
          <w:rStyle w:val="span"/>
          <w:rFonts w:ascii="Palatino Linotype" w:eastAsia="Palatino Linotype" w:hAnsi="Palatino Linotype" w:cs="Palatino Linotype"/>
          <w:b/>
          <w:bCs/>
          <w:color w:val="4A4A4A"/>
          <w:sz w:val="20"/>
          <w:szCs w:val="20"/>
        </w:rPr>
        <w:t xml:space="preserve"> Force Reconnaissance Detachment, USMC</w:t>
      </w:r>
      <w:r>
        <w:rPr>
          <w:rStyle w:val="span"/>
          <w:rFonts w:ascii="Palatino Linotype" w:eastAsia="Palatino Linotype" w:hAnsi="Palatino Linotype" w:cs="Palatino Linotype"/>
          <w:b/>
          <w:bCs/>
          <w:color w:val="4A4A4A"/>
          <w:sz w:val="20"/>
          <w:szCs w:val="20"/>
        </w:rPr>
        <w:t xml:space="preserve">        </w:t>
      </w:r>
      <w:r w:rsidR="00036D5D">
        <w:rPr>
          <w:rStyle w:val="span"/>
          <w:rFonts w:ascii="Palatino Linotype" w:eastAsia="Palatino Linotype" w:hAnsi="Palatino Linotype" w:cs="Palatino Linotype"/>
          <w:b/>
          <w:bCs/>
          <w:color w:val="4A4A4A"/>
          <w:sz w:val="20"/>
          <w:szCs w:val="20"/>
        </w:rPr>
        <w:t xml:space="preserve"> </w:t>
      </w:r>
      <w:r w:rsidR="00DC255E">
        <w:rPr>
          <w:rStyle w:val="span"/>
          <w:rFonts w:ascii="Palatino Linotype" w:eastAsia="Palatino Linotype" w:hAnsi="Palatino Linotype" w:cs="Palatino Linotype"/>
          <w:b/>
          <w:bCs/>
          <w:color w:val="4A4A4A"/>
          <w:sz w:val="20"/>
          <w:szCs w:val="20"/>
        </w:rPr>
        <w:t xml:space="preserve">        </w:t>
      </w:r>
      <w:r w:rsidR="00036D5D">
        <w:rPr>
          <w:rStyle w:val="span"/>
          <w:rFonts w:ascii="Palatino Linotype" w:eastAsia="Palatino Linotype" w:hAnsi="Palatino Linotype" w:cs="Palatino Linotype"/>
          <w:b/>
          <w:bCs/>
          <w:color w:val="4A4A4A"/>
          <w:sz w:val="20"/>
          <w:szCs w:val="20"/>
        </w:rPr>
        <w:t>Camp Pendleton, C</w:t>
      </w:r>
      <w:r w:rsidR="009B2094">
        <w:rPr>
          <w:rStyle w:val="span"/>
          <w:rFonts w:ascii="Palatino Linotype" w:eastAsia="Palatino Linotype" w:hAnsi="Palatino Linotype" w:cs="Palatino Linotype"/>
          <w:b/>
          <w:bCs/>
          <w:color w:val="4A4A4A"/>
          <w:sz w:val="20"/>
          <w:szCs w:val="20"/>
        </w:rPr>
        <w:t>A</w:t>
      </w:r>
      <w:r w:rsidR="00036D5D">
        <w:rPr>
          <w:rStyle w:val="span"/>
          <w:rFonts w:ascii="Palatino Linotype" w:eastAsia="Palatino Linotype" w:hAnsi="Palatino Linotype" w:cs="Palatino Linotype"/>
          <w:b/>
          <w:bCs/>
          <w:color w:val="4A4A4A"/>
          <w:sz w:val="20"/>
          <w:szCs w:val="20"/>
        </w:rPr>
        <w:t xml:space="preserve">  0</w:t>
      </w:r>
      <w:r w:rsidR="0003144A">
        <w:rPr>
          <w:rStyle w:val="span"/>
          <w:rFonts w:ascii="Palatino Linotype" w:eastAsia="Palatino Linotype" w:hAnsi="Palatino Linotype" w:cs="Palatino Linotype"/>
          <w:b/>
          <w:bCs/>
          <w:color w:val="4A4A4A"/>
          <w:sz w:val="20"/>
          <w:szCs w:val="20"/>
        </w:rPr>
        <w:t>7</w:t>
      </w:r>
      <w:r w:rsidR="00036D5D">
        <w:rPr>
          <w:rStyle w:val="span"/>
          <w:rFonts w:ascii="Palatino Linotype" w:eastAsia="Palatino Linotype" w:hAnsi="Palatino Linotype" w:cs="Palatino Linotype"/>
          <w:b/>
          <w:bCs/>
          <w:color w:val="4A4A4A"/>
          <w:sz w:val="20"/>
          <w:szCs w:val="20"/>
        </w:rPr>
        <w:t>/2016 – 03/2020</w:t>
      </w:r>
    </w:p>
    <w:p w14:paraId="2C612E32" w14:textId="0CF0764C" w:rsidR="00AE61A3" w:rsidRDefault="00AE61A3" w:rsidP="00AE61A3">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bookmarkStart w:id="3" w:name="_Hlk63582132"/>
      <w:bookmarkStart w:id="4" w:name="_Hlk63555137"/>
      <w:r>
        <w:rPr>
          <w:rStyle w:val="span"/>
          <w:rFonts w:ascii="Palatino Linotype" w:eastAsia="Palatino Linotype" w:hAnsi="Palatino Linotype" w:cs="Palatino Linotype"/>
          <w:color w:val="4A4A4A"/>
          <w:sz w:val="20"/>
          <w:szCs w:val="20"/>
        </w:rPr>
        <w:t xml:space="preserve">Served as the Company Liaison Officer entrusted to independently coordinate with US and partnered military organizations to set conditions for future operations while deployed. </w:t>
      </w:r>
    </w:p>
    <w:p w14:paraId="2735F6A1" w14:textId="3E075694" w:rsidR="00AE61A3" w:rsidRDefault="00E32075" w:rsidP="00AE61A3">
      <w:pPr>
        <w:pStyle w:val="divdocumentparlrColmnsinglecolumnulli"/>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Planned, coordinated, and executed a </w:t>
      </w:r>
      <w:r w:rsidR="008E645A">
        <w:rPr>
          <w:rStyle w:val="span"/>
          <w:rFonts w:ascii="Palatino Linotype" w:eastAsia="Palatino Linotype" w:hAnsi="Palatino Linotype" w:cs="Palatino Linotype"/>
          <w:color w:val="4A4A4A"/>
          <w:sz w:val="20"/>
          <w:szCs w:val="20"/>
        </w:rPr>
        <w:t>month-long</w:t>
      </w:r>
      <w:r>
        <w:rPr>
          <w:rStyle w:val="span"/>
          <w:rFonts w:ascii="Palatino Linotype" w:eastAsia="Palatino Linotype" w:hAnsi="Palatino Linotype" w:cs="Palatino Linotype"/>
          <w:color w:val="4A4A4A"/>
          <w:sz w:val="20"/>
          <w:szCs w:val="20"/>
        </w:rPr>
        <w:t xml:space="preserve"> operation that collaborated with US Customs and Border Patrol Agents to integrate our</w:t>
      </w:r>
      <w:r w:rsidR="00AD62D6">
        <w:rPr>
          <w:rStyle w:val="span"/>
          <w:rFonts w:ascii="Palatino Linotype" w:eastAsia="Palatino Linotype" w:hAnsi="Palatino Linotype" w:cs="Palatino Linotype"/>
          <w:color w:val="4A4A4A"/>
          <w:sz w:val="20"/>
          <w:szCs w:val="20"/>
        </w:rPr>
        <w:t xml:space="preserve"> </w:t>
      </w:r>
      <w:r w:rsidR="00B90214">
        <w:rPr>
          <w:rStyle w:val="span"/>
          <w:rFonts w:ascii="Palatino Linotype" w:eastAsia="Palatino Linotype" w:hAnsi="Palatino Linotype" w:cs="Palatino Linotype"/>
          <w:color w:val="4A4A4A"/>
          <w:sz w:val="20"/>
          <w:szCs w:val="20"/>
        </w:rPr>
        <w:t>company’s</w:t>
      </w:r>
      <w:r>
        <w:rPr>
          <w:rStyle w:val="span"/>
          <w:rFonts w:ascii="Palatino Linotype" w:eastAsia="Palatino Linotype" w:hAnsi="Palatino Linotype" w:cs="Palatino Linotype"/>
          <w:color w:val="4A4A4A"/>
          <w:sz w:val="20"/>
          <w:szCs w:val="20"/>
        </w:rPr>
        <w:t xml:space="preserve"> surveillance and reporting expertise along the Arizona border that </w:t>
      </w:r>
      <w:r w:rsidR="00841956">
        <w:rPr>
          <w:rStyle w:val="span"/>
          <w:rFonts w:ascii="Palatino Linotype" w:eastAsia="Palatino Linotype" w:hAnsi="Palatino Linotype" w:cs="Palatino Linotype"/>
          <w:color w:val="4A4A4A"/>
          <w:sz w:val="20"/>
          <w:szCs w:val="20"/>
        </w:rPr>
        <w:t>led</w:t>
      </w:r>
      <w:r>
        <w:rPr>
          <w:rStyle w:val="span"/>
          <w:rFonts w:ascii="Palatino Linotype" w:eastAsia="Palatino Linotype" w:hAnsi="Palatino Linotype" w:cs="Palatino Linotype"/>
          <w:color w:val="4A4A4A"/>
          <w:sz w:val="20"/>
          <w:szCs w:val="20"/>
        </w:rPr>
        <w:t xml:space="preserve"> to multiple apprehensions and turn-backs. </w:t>
      </w:r>
    </w:p>
    <w:p w14:paraId="5C433662" w14:textId="0B6B56D4" w:rsidR="00AE61A3" w:rsidRDefault="00B6626D" w:rsidP="00AE61A3">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Assisted senior leadership with the development and implementation of the company midrange and long-range training plan.</w:t>
      </w:r>
    </w:p>
    <w:p w14:paraId="2FEEAEB3" w14:textId="259D142C" w:rsidR="00B6626D" w:rsidRDefault="00B6626D" w:rsidP="00AE61A3">
      <w:pPr>
        <w:pStyle w:val="spanpaddedline"/>
        <w:numPr>
          <w:ilvl w:val="0"/>
          <w:numId w:val="3"/>
        </w:numPr>
        <w:spacing w:line="260" w:lineRule="atLeast"/>
        <w:rPr>
          <w:rStyle w:val="span"/>
          <w:rFonts w:ascii="Palatino Linotype" w:eastAsia="Palatino Linotype" w:hAnsi="Palatino Linotype" w:cs="Palatino Linotype"/>
          <w:color w:val="4A4A4A"/>
          <w:sz w:val="20"/>
          <w:szCs w:val="20"/>
        </w:rPr>
      </w:pPr>
      <w:r>
        <w:rPr>
          <w:rStyle w:val="span"/>
          <w:rFonts w:ascii="Palatino Linotype" w:eastAsia="Palatino Linotype" w:hAnsi="Palatino Linotype" w:cs="Palatino Linotype"/>
          <w:color w:val="4A4A4A"/>
          <w:sz w:val="20"/>
          <w:szCs w:val="20"/>
        </w:rPr>
        <w:t xml:space="preserve">Developed and conducted confirmation briefs, implemented </w:t>
      </w:r>
      <w:bookmarkEnd w:id="3"/>
      <w:r>
        <w:rPr>
          <w:rStyle w:val="span"/>
          <w:rFonts w:ascii="Palatino Linotype" w:eastAsia="Palatino Linotype" w:hAnsi="Palatino Linotype" w:cs="Palatino Linotype"/>
          <w:color w:val="4A4A4A"/>
          <w:sz w:val="20"/>
          <w:szCs w:val="20"/>
        </w:rPr>
        <w:t xml:space="preserve">Operational Risk Management, and provided letters of instruction.  </w:t>
      </w:r>
    </w:p>
    <w:bookmarkEnd w:id="4"/>
    <w:p w14:paraId="6F02ACA7" w14:textId="54A67C0D" w:rsidR="0036334E" w:rsidRPr="0036334E" w:rsidRDefault="00AE65C5" w:rsidP="0036334E">
      <w:pPr>
        <w:rPr>
          <w:rFonts w:ascii="Palatino Linotype" w:eastAsia="Palatino Linotype" w:hAnsi="Palatino Linotype" w:cs="Palatino Linotype"/>
          <w:b/>
          <w:bCs/>
          <w:color w:val="4A4A4A"/>
          <w:sz w:val="20"/>
          <w:szCs w:val="20"/>
        </w:rPr>
      </w:pPr>
      <w:r>
        <w:rPr>
          <w:rStyle w:val="jobtitle"/>
          <w:rFonts w:ascii="Palatino Linotype" w:eastAsia="Palatino Linotype" w:hAnsi="Palatino Linotype" w:cs="Palatino Linotype"/>
          <w:color w:val="4A4A4A"/>
          <w:sz w:val="20"/>
          <w:szCs w:val="20"/>
        </w:rPr>
        <w:lastRenderedPageBreak/>
        <w:t>Foreign Security Force Advisor</w:t>
      </w:r>
      <w:r w:rsidR="00A268A9">
        <w:rPr>
          <w:rStyle w:val="jobtitle"/>
          <w:rFonts w:ascii="Palatino Linotype" w:eastAsia="Palatino Linotype" w:hAnsi="Palatino Linotype" w:cs="Palatino Linotype"/>
          <w:color w:val="4A4A4A"/>
          <w:sz w:val="20"/>
          <w:szCs w:val="20"/>
        </w:rPr>
        <w:t xml:space="preserve"> | Marine Corps Training Mission</w:t>
      </w:r>
      <w:r w:rsidR="00E4147A">
        <w:rPr>
          <w:rStyle w:val="jobtitle"/>
          <w:rFonts w:ascii="Palatino Linotype" w:eastAsia="Palatino Linotype" w:hAnsi="Palatino Linotype" w:cs="Palatino Linotype"/>
          <w:color w:val="4A4A4A"/>
          <w:sz w:val="20"/>
          <w:szCs w:val="20"/>
        </w:rPr>
        <w:t>, USMC</w:t>
      </w:r>
      <w:r w:rsidR="00A268A9">
        <w:rPr>
          <w:rStyle w:val="jobtitle"/>
          <w:rFonts w:ascii="Palatino Linotype" w:eastAsia="Palatino Linotype" w:hAnsi="Palatino Linotype" w:cs="Palatino Linotype"/>
          <w:color w:val="4A4A4A"/>
          <w:sz w:val="20"/>
          <w:szCs w:val="20"/>
        </w:rPr>
        <w:t xml:space="preserve">       </w:t>
      </w:r>
      <w:r w:rsidR="00E4147A">
        <w:rPr>
          <w:rStyle w:val="jobtitle"/>
          <w:rFonts w:ascii="Palatino Linotype" w:eastAsia="Palatino Linotype" w:hAnsi="Palatino Linotype" w:cs="Palatino Linotype"/>
          <w:color w:val="4A4A4A"/>
          <w:sz w:val="20"/>
          <w:szCs w:val="20"/>
        </w:rPr>
        <w:t xml:space="preserve">  </w:t>
      </w:r>
      <w:r w:rsidR="00A268A9">
        <w:rPr>
          <w:rStyle w:val="jobtitle"/>
          <w:rFonts w:ascii="Palatino Linotype" w:eastAsia="Palatino Linotype" w:hAnsi="Palatino Linotype" w:cs="Palatino Linotype"/>
          <w:color w:val="4A4A4A"/>
          <w:sz w:val="20"/>
          <w:szCs w:val="20"/>
        </w:rPr>
        <w:t xml:space="preserve"> United Arab Emirates  </w:t>
      </w:r>
      <w:r w:rsidR="0003144A">
        <w:rPr>
          <w:rStyle w:val="jobtitle"/>
          <w:rFonts w:ascii="Palatino Linotype" w:eastAsia="Palatino Linotype" w:hAnsi="Palatino Linotype" w:cs="Palatino Linotype"/>
          <w:color w:val="4A4A4A"/>
          <w:sz w:val="20"/>
          <w:szCs w:val="20"/>
        </w:rPr>
        <w:t>0</w:t>
      </w:r>
      <w:r w:rsidR="00430320">
        <w:rPr>
          <w:rStyle w:val="jobtitle"/>
          <w:rFonts w:ascii="Palatino Linotype" w:eastAsia="Palatino Linotype" w:hAnsi="Palatino Linotype" w:cs="Palatino Linotype"/>
          <w:color w:val="4A4A4A"/>
          <w:sz w:val="20"/>
          <w:szCs w:val="20"/>
        </w:rPr>
        <w:t>6</w:t>
      </w:r>
      <w:r w:rsidR="00A268A9">
        <w:rPr>
          <w:rStyle w:val="jobtitle"/>
          <w:rFonts w:ascii="Palatino Linotype" w:eastAsia="Palatino Linotype" w:hAnsi="Palatino Linotype" w:cs="Palatino Linotype"/>
          <w:color w:val="4A4A4A"/>
          <w:sz w:val="20"/>
          <w:szCs w:val="20"/>
        </w:rPr>
        <w:t xml:space="preserve">/2015 </w:t>
      </w:r>
      <w:r w:rsidR="00AF3403">
        <w:rPr>
          <w:rStyle w:val="jobtitle"/>
          <w:rFonts w:ascii="Palatino Linotype" w:eastAsia="Palatino Linotype" w:hAnsi="Palatino Linotype" w:cs="Palatino Linotype"/>
          <w:color w:val="4A4A4A"/>
          <w:sz w:val="20"/>
          <w:szCs w:val="20"/>
        </w:rPr>
        <w:t>–</w:t>
      </w:r>
      <w:r w:rsidR="00A268A9">
        <w:rPr>
          <w:rStyle w:val="jobtitle"/>
          <w:rFonts w:ascii="Palatino Linotype" w:eastAsia="Palatino Linotype" w:hAnsi="Palatino Linotype" w:cs="Palatino Linotype"/>
          <w:color w:val="4A4A4A"/>
          <w:sz w:val="20"/>
          <w:szCs w:val="20"/>
        </w:rPr>
        <w:t xml:space="preserve"> </w:t>
      </w:r>
      <w:r w:rsidR="0003144A">
        <w:rPr>
          <w:rStyle w:val="jobtitle"/>
          <w:rFonts w:ascii="Palatino Linotype" w:eastAsia="Palatino Linotype" w:hAnsi="Palatino Linotype" w:cs="Palatino Linotype"/>
          <w:color w:val="4A4A4A"/>
          <w:sz w:val="20"/>
          <w:szCs w:val="20"/>
        </w:rPr>
        <w:t>06</w:t>
      </w:r>
      <w:r w:rsidR="00AF3403">
        <w:rPr>
          <w:rStyle w:val="jobtitle"/>
          <w:rFonts w:ascii="Palatino Linotype" w:eastAsia="Palatino Linotype" w:hAnsi="Palatino Linotype" w:cs="Palatino Linotype"/>
          <w:color w:val="4A4A4A"/>
          <w:sz w:val="20"/>
          <w:szCs w:val="20"/>
        </w:rPr>
        <w:t>/2016</w:t>
      </w:r>
      <w:bookmarkStart w:id="5" w:name="_Hlk63555089"/>
    </w:p>
    <w:p w14:paraId="49F92661" w14:textId="16E51FD3" w:rsidR="005026F8" w:rsidRPr="005026F8" w:rsidRDefault="005026F8" w:rsidP="005026F8">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Increase</w:t>
      </w:r>
      <w:r>
        <w:rPr>
          <w:rFonts w:ascii="Palatino Linotype" w:eastAsia="Palatino Linotype" w:hAnsi="Palatino Linotype" w:cs="Palatino Linotype"/>
          <w:color w:val="4A4A4A"/>
          <w:sz w:val="20"/>
          <w:szCs w:val="20"/>
        </w:rPr>
        <w:t>d</w:t>
      </w:r>
      <w:r w:rsidRPr="005026F8">
        <w:rPr>
          <w:rFonts w:ascii="Palatino Linotype" w:eastAsia="Palatino Linotype" w:hAnsi="Palatino Linotype" w:cs="Palatino Linotype"/>
          <w:color w:val="4A4A4A"/>
          <w:sz w:val="20"/>
          <w:szCs w:val="20"/>
        </w:rPr>
        <w:t xml:space="preserve"> interoperability and enhanced strategic partnership capacity with Presidential Guard and other coalition forces to improve tactical/operational core capabilities.</w:t>
      </w:r>
    </w:p>
    <w:p w14:paraId="76422F93" w14:textId="77777777" w:rsidR="005026F8" w:rsidRPr="005026F8" w:rsidRDefault="005026F8" w:rsidP="005026F8">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Advise, develop, maintain, and execute daily high-quality engagement, training, and advising focused on improving Presidential Guard Al Forsan capability and capacity.</w:t>
      </w:r>
    </w:p>
    <w:p w14:paraId="6130E97E" w14:textId="5B8925D0" w:rsidR="000B78AC" w:rsidRDefault="005026F8" w:rsidP="00DC5487">
      <w:pPr>
        <w:pStyle w:val="divdocumentparlrColmnsinglecolumnulli"/>
        <w:numPr>
          <w:ilvl w:val="0"/>
          <w:numId w:val="3"/>
        </w:numPr>
        <w:rPr>
          <w:rFonts w:ascii="Palatino Linotype" w:eastAsia="Palatino Linotype" w:hAnsi="Palatino Linotype" w:cs="Palatino Linotype"/>
          <w:color w:val="4A4A4A"/>
          <w:sz w:val="20"/>
          <w:szCs w:val="20"/>
        </w:rPr>
      </w:pPr>
      <w:r w:rsidRPr="005026F8">
        <w:rPr>
          <w:rFonts w:ascii="Palatino Linotype" w:eastAsia="Palatino Linotype" w:hAnsi="Palatino Linotype" w:cs="Palatino Linotype"/>
          <w:color w:val="4A4A4A"/>
          <w:sz w:val="20"/>
          <w:szCs w:val="20"/>
        </w:rPr>
        <w:t>Advise Presidential Guards commanding officers in training, management, and tactical/operational employment of assigned forces.</w:t>
      </w:r>
      <w:bookmarkEnd w:id="5"/>
    </w:p>
    <w:p w14:paraId="377C78A6" w14:textId="77777777" w:rsidR="00DC5487" w:rsidRPr="00DC5487" w:rsidRDefault="00DC5487" w:rsidP="00DC5487">
      <w:pPr>
        <w:pStyle w:val="divdocumentparlrColmnsinglecolumnulli"/>
        <w:ind w:left="720"/>
        <w:rPr>
          <w:rFonts w:ascii="Palatino Linotype" w:eastAsia="Palatino Linotype" w:hAnsi="Palatino Linotype" w:cs="Palatino Linotype"/>
          <w:color w:val="4A4A4A"/>
          <w:sz w:val="20"/>
          <w:szCs w:val="20"/>
        </w:rPr>
      </w:pPr>
    </w:p>
    <w:p w14:paraId="52CD373B" w14:textId="70276CA1" w:rsidR="0036334E" w:rsidRDefault="000B78AC" w:rsidP="00252062">
      <w:pPr>
        <w:pStyle w:val="divdocumentheading"/>
        <w:pBdr>
          <w:bottom w:val="none" w:sz="0" w:space="4" w:color="auto"/>
        </w:pBdr>
        <w:tabs>
          <w:tab w:val="center" w:pos="10840"/>
        </w:tabs>
        <w:spacing w:line="260" w:lineRule="atLeast"/>
        <w:rPr>
          <w:rStyle w:val="divdocumentdivsectiontitle"/>
          <w:rFonts w:ascii="Palatino Linotype" w:eastAsia="Palatino Linotype" w:hAnsi="Palatino Linotype" w:cs="Palatino Linotype"/>
          <w:sz w:val="20"/>
          <w:szCs w:val="20"/>
        </w:rPr>
      </w:pPr>
      <w:r w:rsidRPr="00C17EC8">
        <w:rPr>
          <w:rStyle w:val="divdocumentdivsectiontitle"/>
          <w:rFonts w:ascii="Palatino Linotype" w:eastAsia="Palatino Linotype" w:hAnsi="Palatino Linotype" w:cs="Palatino Linotype"/>
          <w:sz w:val="20"/>
          <w:szCs w:val="20"/>
        </w:rPr>
        <w:t>Formal School Manger</w:t>
      </w:r>
      <w:r w:rsidR="002578BD">
        <w:rPr>
          <w:rStyle w:val="divdocumentdivsectiontitle"/>
          <w:rFonts w:ascii="Palatino Linotype" w:eastAsia="Palatino Linotype" w:hAnsi="Palatino Linotype" w:cs="Palatino Linotype"/>
          <w:sz w:val="20"/>
          <w:szCs w:val="20"/>
        </w:rPr>
        <w:t xml:space="preserve"> | Naval Diving &amp; Salvage </w:t>
      </w:r>
      <w:r w:rsidR="00430320">
        <w:rPr>
          <w:rStyle w:val="divdocumentdivsectiontitle"/>
          <w:rFonts w:ascii="Palatino Linotype" w:eastAsia="Palatino Linotype" w:hAnsi="Palatino Linotype" w:cs="Palatino Linotype"/>
          <w:sz w:val="20"/>
          <w:szCs w:val="20"/>
        </w:rPr>
        <w:t>Training Center</w:t>
      </w:r>
      <w:r w:rsidR="00E4147A">
        <w:rPr>
          <w:rStyle w:val="divdocumentdivsectiontitle"/>
          <w:rFonts w:ascii="Palatino Linotype" w:eastAsia="Palatino Linotype" w:hAnsi="Palatino Linotype" w:cs="Palatino Linotype"/>
          <w:sz w:val="20"/>
          <w:szCs w:val="20"/>
        </w:rPr>
        <w:t>, USMC</w:t>
      </w:r>
      <w:r w:rsidR="00430320">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36334E">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DF30DF">
        <w:rPr>
          <w:rStyle w:val="divdocumentdivsectiontitle"/>
          <w:rFonts w:ascii="Palatino Linotype" w:eastAsia="Palatino Linotype" w:hAnsi="Palatino Linotype" w:cs="Palatino Linotype"/>
          <w:sz w:val="20"/>
          <w:szCs w:val="20"/>
        </w:rPr>
        <w:t xml:space="preserve">   </w:t>
      </w:r>
      <w:r w:rsidR="00561D5E">
        <w:rPr>
          <w:rStyle w:val="divdocumentdivsectiontitle"/>
          <w:rFonts w:ascii="Palatino Linotype" w:eastAsia="Palatino Linotype" w:hAnsi="Palatino Linotype" w:cs="Palatino Linotype"/>
          <w:sz w:val="20"/>
          <w:szCs w:val="20"/>
        </w:rPr>
        <w:t xml:space="preserve"> </w:t>
      </w:r>
      <w:r w:rsidR="00430320">
        <w:rPr>
          <w:rStyle w:val="divdocumentdivsectiontitle"/>
          <w:rFonts w:ascii="Palatino Linotype" w:eastAsia="Palatino Linotype" w:hAnsi="Palatino Linotype" w:cs="Palatino Linotype"/>
          <w:sz w:val="20"/>
          <w:szCs w:val="20"/>
        </w:rPr>
        <w:t>Panama City, FL 05/2012 – 05/2015</w:t>
      </w:r>
    </w:p>
    <w:p w14:paraId="640D750C" w14:textId="77777777" w:rsidR="0036334E" w:rsidRPr="0036334E" w:rsidRDefault="006F4403"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Reported all Program of Instruction related issues to Marine Corps Training Command and was responsible for the completion, submission, and approval of the Marine Combatant Dive Supervisor Course. </w:t>
      </w:r>
    </w:p>
    <w:p w14:paraId="67E51FB4" w14:textId="77777777" w:rsidR="0036334E" w:rsidRPr="0036334E" w:rsidRDefault="006F4403"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Lead the team that was responsible for developing </w:t>
      </w:r>
      <w:r w:rsidR="00D62855">
        <w:rPr>
          <w:rFonts w:ascii="Palatino Linotype" w:eastAsia="Palatino Linotype" w:hAnsi="Palatino Linotype" w:cs="Palatino Linotype"/>
          <w:color w:val="4A4A4A"/>
          <w:sz w:val="20"/>
          <w:szCs w:val="20"/>
        </w:rPr>
        <w:t xml:space="preserve">the </w:t>
      </w:r>
      <w:r>
        <w:rPr>
          <w:rFonts w:ascii="Palatino Linotype" w:eastAsia="Palatino Linotype" w:hAnsi="Palatino Linotype" w:cs="Palatino Linotype"/>
          <w:color w:val="4A4A4A"/>
          <w:sz w:val="20"/>
          <w:szCs w:val="20"/>
        </w:rPr>
        <w:t>curriculum</w:t>
      </w:r>
      <w:r w:rsidR="00D62855">
        <w:rPr>
          <w:rFonts w:ascii="Palatino Linotype" w:eastAsia="Palatino Linotype" w:hAnsi="Palatino Linotype" w:cs="Palatino Linotype"/>
          <w:color w:val="4A4A4A"/>
          <w:sz w:val="20"/>
          <w:szCs w:val="20"/>
        </w:rPr>
        <w:t xml:space="preserve"> for the first even Marine Combatant Dive Supervisor Course and lead the grou</w:t>
      </w:r>
      <w:r w:rsidR="00F00781">
        <w:rPr>
          <w:rFonts w:ascii="Palatino Linotype" w:eastAsia="Palatino Linotype" w:hAnsi="Palatino Linotype" w:cs="Palatino Linotype"/>
          <w:color w:val="4A4A4A"/>
          <w:sz w:val="20"/>
          <w:szCs w:val="20"/>
        </w:rPr>
        <w:t>n</w:t>
      </w:r>
      <w:r w:rsidR="00D62855">
        <w:rPr>
          <w:rFonts w:ascii="Palatino Linotype" w:eastAsia="Palatino Linotype" w:hAnsi="Palatino Linotype" w:cs="Palatino Linotype"/>
          <w:color w:val="4A4A4A"/>
          <w:sz w:val="20"/>
          <w:szCs w:val="20"/>
        </w:rPr>
        <w:t xml:space="preserve">dwork </w:t>
      </w:r>
      <w:r w:rsidR="00F00781">
        <w:rPr>
          <w:rFonts w:ascii="Palatino Linotype" w:eastAsia="Palatino Linotype" w:hAnsi="Palatino Linotype" w:cs="Palatino Linotype"/>
          <w:color w:val="4A4A4A"/>
          <w:sz w:val="20"/>
          <w:szCs w:val="20"/>
        </w:rPr>
        <w:t xml:space="preserve">for the first implementation of the course </w:t>
      </w:r>
      <w:r w:rsidR="00D62855">
        <w:rPr>
          <w:rFonts w:ascii="Palatino Linotype" w:eastAsia="Palatino Linotype" w:hAnsi="Palatino Linotype" w:cs="Palatino Linotype"/>
          <w:color w:val="4A4A4A"/>
          <w:sz w:val="20"/>
          <w:szCs w:val="20"/>
        </w:rPr>
        <w:t xml:space="preserve">held at Naval Diving &amp; Salvage Training Center. </w:t>
      </w:r>
    </w:p>
    <w:p w14:paraId="4F2EE537" w14:textId="77777777" w:rsidR="00A55D67" w:rsidRPr="00A55D67" w:rsidRDefault="006528FB"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 xml:space="preserve">Managed </w:t>
      </w:r>
      <w:bookmarkStart w:id="6" w:name="_Hlk63587103"/>
      <w:r>
        <w:rPr>
          <w:rFonts w:ascii="Palatino Linotype" w:eastAsia="Palatino Linotype" w:hAnsi="Palatino Linotype" w:cs="Palatino Linotype"/>
          <w:color w:val="4A4A4A"/>
          <w:sz w:val="20"/>
          <w:szCs w:val="20"/>
        </w:rPr>
        <w:t xml:space="preserve">the evaluation, performance, </w:t>
      </w:r>
      <w:r w:rsidR="00BE166D">
        <w:rPr>
          <w:rFonts w:ascii="Palatino Linotype" w:eastAsia="Palatino Linotype" w:hAnsi="Palatino Linotype" w:cs="Palatino Linotype"/>
          <w:color w:val="4A4A4A"/>
          <w:sz w:val="20"/>
          <w:szCs w:val="20"/>
        </w:rPr>
        <w:t xml:space="preserve">and documentation of all tests, both written and performance based, for all students attending the course and performed a complete renovation of all the tests to ensure accuracy on both grammar and validation of the test questions. </w:t>
      </w:r>
    </w:p>
    <w:bookmarkEnd w:id="6"/>
    <w:p w14:paraId="6FC442A1" w14:textId="28689528" w:rsidR="00223C4E" w:rsidRPr="0036334E" w:rsidRDefault="00BE166D" w:rsidP="00A55D67">
      <w:pPr>
        <w:pStyle w:val="divdocumentheading"/>
        <w:numPr>
          <w:ilvl w:val="0"/>
          <w:numId w:val="8"/>
        </w:numPr>
        <w:tabs>
          <w:tab w:val="center" w:pos="10840"/>
        </w:tabs>
        <w:spacing w:line="260" w:lineRule="atLeast"/>
        <w:rPr>
          <w:rFonts w:ascii="Palatino Linotype" w:eastAsia="Palatino Linotype" w:hAnsi="Palatino Linotype" w:cs="Palatino Linotype"/>
          <w:b/>
          <w:bCs/>
          <w:color w:val="4A4A4A"/>
          <w:sz w:val="20"/>
          <w:szCs w:val="20"/>
        </w:rPr>
      </w:pPr>
      <w:r>
        <w:rPr>
          <w:rFonts w:ascii="Palatino Linotype" w:eastAsia="Palatino Linotype" w:hAnsi="Palatino Linotype" w:cs="Palatino Linotype"/>
          <w:color w:val="4A4A4A"/>
          <w:sz w:val="20"/>
          <w:szCs w:val="20"/>
        </w:rPr>
        <w:t>Instructed 18 classes which resulted in the training and qualification of over 540 enlisted and officer Marines, Sailors, and Airforce Students.  Participated in more than 600 SCUBA and closed circuit MK25 diving operations.</w:t>
      </w:r>
    </w:p>
    <w:p w14:paraId="74A4A807" w14:textId="6D59E625" w:rsidR="00223C4E" w:rsidRPr="00223C4E" w:rsidRDefault="00223C4E" w:rsidP="00223C4E">
      <w:pPr>
        <w:pBdr>
          <w:bottom w:val="none" w:sz="0" w:space="12" w:color="auto"/>
        </w:pBdr>
        <w:tabs>
          <w:tab w:val="center" w:pos="10840"/>
        </w:tabs>
        <w:spacing w:before="300" w:line="260" w:lineRule="atLeast"/>
        <w:rPr>
          <w:rFonts w:ascii="Palatino Linotype" w:eastAsia="Palatino Linotype" w:hAnsi="Palatino Linotype" w:cs="Palatino Linotype"/>
          <w:strike/>
          <w:color w:val="BCBFC3"/>
          <w:sz w:val="20"/>
          <w:szCs w:val="20"/>
        </w:rPr>
      </w:pPr>
      <w:r w:rsidRPr="00223C4E">
        <w:rPr>
          <w:rFonts w:ascii="Palatino Linotype" w:eastAsia="Palatino Linotype" w:hAnsi="Palatino Linotype" w:cs="Palatino Linotype"/>
          <w:b/>
          <w:bCs/>
          <w:color w:val="4A4A4A"/>
          <w:sz w:val="20"/>
          <w:szCs w:val="20"/>
        </w:rPr>
        <w:t xml:space="preserve">Education </w:t>
      </w:r>
      <w:r w:rsidR="00DB0A94">
        <w:rPr>
          <w:rFonts w:ascii="Palatino Linotype" w:eastAsia="Palatino Linotype" w:hAnsi="Palatino Linotype" w:cs="Palatino Linotype"/>
          <w:b/>
          <w:bCs/>
          <w:color w:val="4A4A4A"/>
          <w:sz w:val="20"/>
          <w:szCs w:val="20"/>
        </w:rPr>
        <w:t>&amp;</w:t>
      </w:r>
      <w:r w:rsidRPr="00223C4E">
        <w:rPr>
          <w:rFonts w:ascii="Palatino Linotype" w:eastAsia="Palatino Linotype" w:hAnsi="Palatino Linotype" w:cs="Palatino Linotype"/>
          <w:b/>
          <w:bCs/>
          <w:color w:val="4A4A4A"/>
          <w:sz w:val="20"/>
          <w:szCs w:val="20"/>
        </w:rPr>
        <w:t xml:space="preserve"> Training   </w:t>
      </w:r>
      <w:r w:rsidRPr="00223C4E">
        <w:rPr>
          <w:rFonts w:ascii="Palatino Linotype" w:eastAsia="Palatino Linotype" w:hAnsi="Palatino Linotype" w:cs="Palatino Linotype"/>
          <w:strike/>
          <w:color w:val="BCBFC3"/>
          <w:sz w:val="20"/>
          <w:szCs w:val="20"/>
        </w:rPr>
        <w:t xml:space="preserve"> </w:t>
      </w:r>
      <w:r w:rsidRPr="00223C4E">
        <w:rPr>
          <w:rFonts w:ascii="Palatino Linotype" w:eastAsia="Palatino Linotype" w:hAnsi="Palatino Linotype" w:cs="Palatino Linotype"/>
          <w:strike/>
          <w:color w:val="BCBFC3"/>
          <w:sz w:val="20"/>
          <w:szCs w:val="20"/>
        </w:rPr>
        <w:tab/>
      </w:r>
    </w:p>
    <w:p w14:paraId="2A536AD2" w14:textId="34FD3ADA" w:rsidR="00DF30DF" w:rsidRPr="00DF30DF" w:rsidRDefault="00DF30DF" w:rsidP="00DF30DF">
      <w:pPr>
        <w:pStyle w:val="p"/>
        <w:spacing w:line="260" w:lineRule="atLeast"/>
        <w:rPr>
          <w:rFonts w:ascii="Palatino Linotype" w:eastAsia="Palatino Linotype" w:hAnsi="Palatino Linotype" w:cs="Palatino Linotype"/>
          <w:b/>
          <w:bCs/>
          <w:color w:val="4A4A4A"/>
          <w:sz w:val="20"/>
          <w:szCs w:val="20"/>
        </w:rPr>
      </w:pPr>
      <w:r w:rsidRPr="00DF30DF">
        <w:rPr>
          <w:rFonts w:ascii="Palatino Linotype" w:eastAsia="Palatino Linotype" w:hAnsi="Palatino Linotype" w:cs="Palatino Linotype"/>
          <w:b/>
          <w:bCs/>
          <w:color w:val="4A4A4A"/>
          <w:sz w:val="20"/>
          <w:szCs w:val="20"/>
        </w:rPr>
        <w:t>Embry-Riddle Aeronautical University</w:t>
      </w:r>
      <w:r>
        <w:rPr>
          <w:rFonts w:ascii="Palatino Linotype" w:eastAsia="Palatino Linotype" w:hAnsi="Palatino Linotype" w:cs="Palatino Linotype"/>
          <w:b/>
          <w:bCs/>
          <w:color w:val="4A4A4A"/>
          <w:sz w:val="20"/>
          <w:szCs w:val="20"/>
        </w:rPr>
        <w:t xml:space="preserve">                                                                                     </w:t>
      </w:r>
      <w:r>
        <w:rPr>
          <w:rStyle w:val="span"/>
          <w:rFonts w:ascii="Palatino Linotype" w:eastAsia="Palatino Linotype" w:hAnsi="Palatino Linotype" w:cs="Palatino Linotype"/>
          <w:color w:val="4A4A4A"/>
          <w:sz w:val="20"/>
          <w:szCs w:val="20"/>
        </w:rPr>
        <w:t>S</w:t>
      </w:r>
      <w:r w:rsidRPr="00594A85">
        <w:rPr>
          <w:rStyle w:val="span"/>
          <w:rFonts w:ascii="Palatino Linotype" w:eastAsia="Palatino Linotype" w:hAnsi="Palatino Linotype" w:cs="Palatino Linotype"/>
          <w:b/>
          <w:bCs/>
          <w:color w:val="4A4A4A"/>
          <w:sz w:val="20"/>
          <w:szCs w:val="20"/>
        </w:rPr>
        <w:t>an Diego, C</w:t>
      </w:r>
      <w:r w:rsidR="009B2094">
        <w:rPr>
          <w:rStyle w:val="span"/>
          <w:rFonts w:ascii="Palatino Linotype" w:eastAsia="Palatino Linotype" w:hAnsi="Palatino Linotype" w:cs="Palatino Linotype"/>
          <w:b/>
          <w:bCs/>
          <w:color w:val="4A4A4A"/>
          <w:sz w:val="20"/>
          <w:szCs w:val="20"/>
        </w:rPr>
        <w:t xml:space="preserve">A </w:t>
      </w:r>
      <w:r>
        <w:rPr>
          <w:rStyle w:val="span"/>
          <w:rFonts w:ascii="Palatino Linotype" w:eastAsia="Palatino Linotype" w:hAnsi="Palatino Linotype" w:cs="Palatino Linotype"/>
          <w:b/>
          <w:bCs/>
          <w:color w:val="4A4A4A"/>
          <w:sz w:val="20"/>
          <w:szCs w:val="20"/>
        </w:rPr>
        <w:t xml:space="preserve"> </w:t>
      </w:r>
      <w:r w:rsidRPr="00594A85">
        <w:rPr>
          <w:rStyle w:val="span"/>
          <w:rFonts w:ascii="Palatino Linotype" w:eastAsia="Palatino Linotype" w:hAnsi="Palatino Linotype" w:cs="Palatino Linotype"/>
          <w:b/>
          <w:bCs/>
          <w:color w:val="4A4A4A"/>
          <w:sz w:val="20"/>
          <w:szCs w:val="20"/>
        </w:rPr>
        <w:t>01/2021 –</w:t>
      </w:r>
      <w:r w:rsidR="009E0016">
        <w:rPr>
          <w:rStyle w:val="span"/>
          <w:rFonts w:ascii="Palatino Linotype" w:eastAsia="Palatino Linotype" w:hAnsi="Palatino Linotype" w:cs="Palatino Linotype"/>
          <w:b/>
          <w:bCs/>
          <w:color w:val="4A4A4A"/>
          <w:sz w:val="20"/>
          <w:szCs w:val="20"/>
        </w:rPr>
        <w:t xml:space="preserve"> Present</w:t>
      </w:r>
    </w:p>
    <w:p w14:paraId="4EFA63A1" w14:textId="292D60E5" w:rsidR="00AD5243" w:rsidRDefault="005E2D2D" w:rsidP="00EE4676">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Microsoft Software &amp; Systems Academy </w:t>
      </w:r>
    </w:p>
    <w:p w14:paraId="01AC1151" w14:textId="77777777" w:rsidR="009B2094" w:rsidRDefault="009B2094" w:rsidP="00EE4676">
      <w:pPr>
        <w:pStyle w:val="divdocumentparlrColmnsinglecolumnulli"/>
        <w:spacing w:line="260" w:lineRule="atLeast"/>
        <w:rPr>
          <w:rFonts w:ascii="Palatino Linotype" w:hAnsi="Palatino Linotype"/>
          <w:sz w:val="20"/>
          <w:szCs w:val="20"/>
        </w:rPr>
      </w:pPr>
    </w:p>
    <w:p w14:paraId="4CEB076F" w14:textId="6EBDC7EF" w:rsidR="00EE4676" w:rsidRPr="009B2094" w:rsidRDefault="009B2094" w:rsidP="00EE4676">
      <w:pPr>
        <w:pStyle w:val="divdocumentparlrColmnsinglecolumnulli"/>
        <w:spacing w:line="260" w:lineRule="atLeast"/>
        <w:rPr>
          <w:rFonts w:ascii="Palatino Linotype" w:hAnsi="Palatino Linotype"/>
          <w:b/>
          <w:bCs/>
          <w:sz w:val="20"/>
          <w:szCs w:val="20"/>
        </w:rPr>
      </w:pPr>
      <w:r w:rsidRPr="009B2094">
        <w:rPr>
          <w:rFonts w:ascii="Palatino Linotype" w:hAnsi="Palatino Linotype"/>
          <w:b/>
          <w:bCs/>
          <w:sz w:val="20"/>
          <w:szCs w:val="20"/>
        </w:rPr>
        <w:t>Military Courses</w:t>
      </w:r>
    </w:p>
    <w:p w14:paraId="77494366" w14:textId="799FA91D" w:rsidR="00EE4676"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Operations &amp; Tactics Instructor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29 Palms, C</w:t>
      </w:r>
      <w:r w:rsidR="00035047">
        <w:rPr>
          <w:rFonts w:ascii="Palatino Linotype" w:hAnsi="Palatino Linotype"/>
          <w:sz w:val="20"/>
          <w:szCs w:val="20"/>
        </w:rPr>
        <w:t>A</w:t>
      </w:r>
      <w:r>
        <w:rPr>
          <w:rFonts w:ascii="Palatino Linotype" w:hAnsi="Palatino Linotype"/>
          <w:sz w:val="20"/>
          <w:szCs w:val="20"/>
        </w:rPr>
        <w:t xml:space="preserve">  2017</w:t>
      </w:r>
    </w:p>
    <w:p w14:paraId="7884A27F" w14:textId="750C16FE" w:rsidR="009B2094"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Multi-Mission Parachute Course Military Free-Fall                                                                              Coolidge, A</w:t>
      </w:r>
      <w:r w:rsidR="00035047">
        <w:rPr>
          <w:rFonts w:ascii="Palatino Linotype" w:hAnsi="Palatino Linotype"/>
          <w:sz w:val="20"/>
          <w:szCs w:val="20"/>
        </w:rPr>
        <w:t>Z</w:t>
      </w:r>
      <w:r>
        <w:rPr>
          <w:rFonts w:ascii="Palatino Linotype" w:hAnsi="Palatino Linotype"/>
          <w:sz w:val="20"/>
          <w:szCs w:val="20"/>
        </w:rPr>
        <w:t xml:space="preserve">  2017</w:t>
      </w:r>
    </w:p>
    <w:p w14:paraId="717B7538" w14:textId="74848C9D" w:rsidR="00035047" w:rsidRDefault="0003504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Global Training &amp; Advising Course                                                                                                         Ft. Story, VA  2014</w:t>
      </w:r>
    </w:p>
    <w:p w14:paraId="7832FA21" w14:textId="31247B8E" w:rsidR="009B2094" w:rsidRDefault="009B2094"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Combatant Diving Supervisor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35047">
        <w:rPr>
          <w:rFonts w:ascii="Palatino Linotype" w:hAnsi="Palatino Linotype"/>
          <w:sz w:val="20"/>
          <w:szCs w:val="20"/>
        </w:rPr>
        <w:t xml:space="preserve">                  </w:t>
      </w:r>
      <w:r>
        <w:rPr>
          <w:rFonts w:ascii="Palatino Linotype" w:hAnsi="Palatino Linotype"/>
          <w:sz w:val="20"/>
          <w:szCs w:val="20"/>
        </w:rPr>
        <w:t>Panama City, F</w:t>
      </w:r>
      <w:r w:rsidR="00035047">
        <w:rPr>
          <w:rFonts w:ascii="Palatino Linotype" w:hAnsi="Palatino Linotype"/>
          <w:sz w:val="20"/>
          <w:szCs w:val="20"/>
        </w:rPr>
        <w:t>L  2014</w:t>
      </w:r>
    </w:p>
    <w:p w14:paraId="5FA4C171" w14:textId="699DB65A" w:rsidR="00FC0227" w:rsidRDefault="00FC022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Formal School Manager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Lejeune, NC  2013</w:t>
      </w:r>
    </w:p>
    <w:p w14:paraId="62697F3F" w14:textId="766BDAE4" w:rsidR="0097246C" w:rsidRDefault="0097246C"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Basic Instructor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Pendleton, CA  2012</w:t>
      </w:r>
    </w:p>
    <w:p w14:paraId="22B951F1" w14:textId="71C6057B" w:rsidR="0097246C" w:rsidRDefault="0039216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Static-Line Jumpmaster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Pendleton, CA  2009</w:t>
      </w:r>
    </w:p>
    <w:p w14:paraId="54CD2237" w14:textId="1A0286DD" w:rsidR="00392167" w:rsidRDefault="00392167"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Marine Combatant Diving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Panama City, FL  2008</w:t>
      </w:r>
    </w:p>
    <w:p w14:paraId="6DFC9A48" w14:textId="0B431531" w:rsidR="00392167" w:rsidRDefault="002B4F29"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 xml:space="preserve">Basic Reconnaissance Course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Coronado, CA  2007</w:t>
      </w:r>
    </w:p>
    <w:p w14:paraId="2790BB0A" w14:textId="03F76BC6" w:rsidR="002B4F29" w:rsidRPr="00EE4676" w:rsidRDefault="002B4F29" w:rsidP="009B2094">
      <w:pPr>
        <w:pStyle w:val="divdocumentparlrColmnsinglecolumnulli"/>
        <w:numPr>
          <w:ilvl w:val="0"/>
          <w:numId w:val="9"/>
        </w:numPr>
        <w:spacing w:line="260" w:lineRule="atLeast"/>
        <w:rPr>
          <w:rFonts w:ascii="Palatino Linotype" w:hAnsi="Palatino Linotype"/>
          <w:sz w:val="20"/>
          <w:szCs w:val="20"/>
        </w:rPr>
      </w:pPr>
      <w:r>
        <w:rPr>
          <w:rFonts w:ascii="Palatino Linotype" w:hAnsi="Palatino Linotype"/>
          <w:sz w:val="20"/>
          <w:szCs w:val="20"/>
        </w:rPr>
        <w:t>Electrical Equipment Repair Specialist Course</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Camp Lejeune, NC  2002</w:t>
      </w:r>
    </w:p>
    <w:p w14:paraId="70A738E4" w14:textId="086C070F" w:rsidR="00AD5243" w:rsidRPr="00223C4E" w:rsidRDefault="00AD5243" w:rsidP="00AD5243">
      <w:pPr>
        <w:pBdr>
          <w:bottom w:val="none" w:sz="0" w:space="12" w:color="auto"/>
        </w:pBdr>
        <w:tabs>
          <w:tab w:val="center" w:pos="10840"/>
        </w:tabs>
        <w:spacing w:before="300" w:line="260" w:lineRule="atLeast"/>
        <w:rPr>
          <w:rFonts w:ascii="Palatino Linotype" w:eastAsia="Palatino Linotype" w:hAnsi="Palatino Linotype" w:cs="Palatino Linotype"/>
          <w:strike/>
          <w:color w:val="BCBFC3"/>
          <w:sz w:val="20"/>
          <w:szCs w:val="20"/>
        </w:rPr>
      </w:pPr>
      <w:r>
        <w:rPr>
          <w:rFonts w:ascii="Palatino Linotype" w:eastAsia="Palatino Linotype" w:hAnsi="Palatino Linotype" w:cs="Palatino Linotype"/>
          <w:b/>
          <w:bCs/>
          <w:color w:val="4A4A4A"/>
          <w:sz w:val="20"/>
          <w:szCs w:val="20"/>
        </w:rPr>
        <w:t>Certifications</w:t>
      </w:r>
      <w:r w:rsidRPr="00223C4E">
        <w:rPr>
          <w:rFonts w:ascii="Palatino Linotype" w:eastAsia="Palatino Linotype" w:hAnsi="Palatino Linotype" w:cs="Palatino Linotype"/>
          <w:b/>
          <w:bCs/>
          <w:color w:val="4A4A4A"/>
          <w:sz w:val="20"/>
          <w:szCs w:val="20"/>
        </w:rPr>
        <w:t xml:space="preserve"> </w:t>
      </w:r>
      <w:r w:rsidR="002C7883">
        <w:rPr>
          <w:rFonts w:ascii="Palatino Linotype" w:eastAsia="Palatino Linotype" w:hAnsi="Palatino Linotype" w:cs="Palatino Linotype"/>
          <w:b/>
          <w:bCs/>
          <w:color w:val="4A4A4A"/>
          <w:sz w:val="20"/>
          <w:szCs w:val="20"/>
        </w:rPr>
        <w:t>&amp; Awards</w:t>
      </w:r>
      <w:r w:rsidRPr="00223C4E">
        <w:rPr>
          <w:rFonts w:ascii="Palatino Linotype" w:eastAsia="Palatino Linotype" w:hAnsi="Palatino Linotype" w:cs="Palatino Linotype"/>
          <w:strike/>
          <w:color w:val="BCBFC3"/>
          <w:sz w:val="20"/>
          <w:szCs w:val="20"/>
        </w:rPr>
        <w:t xml:space="preserve"> </w:t>
      </w:r>
      <w:r w:rsidRPr="00223C4E">
        <w:rPr>
          <w:rFonts w:ascii="Palatino Linotype" w:eastAsia="Palatino Linotype" w:hAnsi="Palatino Linotype" w:cs="Palatino Linotype"/>
          <w:strike/>
          <w:color w:val="BCBFC3"/>
          <w:sz w:val="20"/>
          <w:szCs w:val="20"/>
        </w:rPr>
        <w:tab/>
      </w:r>
    </w:p>
    <w:tbl>
      <w:tblPr>
        <w:tblStyle w:val="divdocumenttable"/>
        <w:tblW w:w="9671" w:type="dxa"/>
        <w:tblInd w:w="1170" w:type="dxa"/>
        <w:tblLayout w:type="fixed"/>
        <w:tblCellMar>
          <w:left w:w="0" w:type="dxa"/>
          <w:right w:w="0" w:type="dxa"/>
        </w:tblCellMar>
        <w:tblLook w:val="05E0" w:firstRow="1" w:lastRow="1" w:firstColumn="1" w:lastColumn="1" w:noHBand="0" w:noVBand="1"/>
      </w:tblPr>
      <w:tblGrid>
        <w:gridCol w:w="5220"/>
        <w:gridCol w:w="4451"/>
      </w:tblGrid>
      <w:tr w:rsidR="00C753F6" w14:paraId="400F8F4F" w14:textId="77777777" w:rsidTr="00212B3B">
        <w:tc>
          <w:tcPr>
            <w:tcW w:w="5220" w:type="dxa"/>
            <w:tcMar>
              <w:top w:w="5" w:type="dxa"/>
              <w:left w:w="5" w:type="dxa"/>
              <w:bottom w:w="5" w:type="dxa"/>
              <w:right w:w="5" w:type="dxa"/>
            </w:tcMar>
            <w:hideMark/>
          </w:tcPr>
          <w:p w14:paraId="179964E1" w14:textId="55BD4D35" w:rsidR="00C753F6" w:rsidRDefault="0032322E" w:rsidP="00970C52">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MTA: Network Fundamentals </w:t>
            </w:r>
          </w:p>
          <w:p w14:paraId="72BFBB8A" w14:textId="2C0B86A1" w:rsidR="00C753F6" w:rsidRDefault="0032322E" w:rsidP="00970C52">
            <w:pPr>
              <w:pStyle w:val="divdocumentulli"/>
              <w:numPr>
                <w:ilvl w:val="0"/>
                <w:numId w:val="1"/>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CompT</w:t>
            </w:r>
            <w:r w:rsidR="00BA724F">
              <w:rPr>
                <w:rFonts w:ascii="Palatino Linotype" w:eastAsia="Palatino Linotype" w:hAnsi="Palatino Linotype" w:cs="Palatino Linotype"/>
                <w:color w:val="4A4A4A"/>
                <w:sz w:val="20"/>
                <w:szCs w:val="20"/>
              </w:rPr>
              <w:t>IA</w:t>
            </w:r>
            <w:r>
              <w:rPr>
                <w:rFonts w:ascii="Palatino Linotype" w:eastAsia="Palatino Linotype" w:hAnsi="Palatino Linotype" w:cs="Palatino Linotype"/>
                <w:color w:val="4A4A4A"/>
                <w:sz w:val="20"/>
                <w:szCs w:val="20"/>
              </w:rPr>
              <w:t xml:space="preserve">: Security + (expected Feb </w:t>
            </w:r>
            <w:r w:rsidR="00126F42">
              <w:rPr>
                <w:rFonts w:ascii="Palatino Linotype" w:eastAsia="Palatino Linotype" w:hAnsi="Palatino Linotype" w:cs="Palatino Linotype"/>
                <w:color w:val="4A4A4A"/>
                <w:sz w:val="20"/>
                <w:szCs w:val="20"/>
              </w:rPr>
              <w:t>21</w:t>
            </w:r>
            <w:r>
              <w:rPr>
                <w:rFonts w:ascii="Palatino Linotype" w:eastAsia="Palatino Linotype" w:hAnsi="Palatino Linotype" w:cs="Palatino Linotype"/>
                <w:color w:val="4A4A4A"/>
                <w:sz w:val="20"/>
                <w:szCs w:val="20"/>
              </w:rPr>
              <w:t>)</w:t>
            </w:r>
          </w:p>
          <w:p w14:paraId="408A98FD" w14:textId="1C5DFF47" w:rsidR="00C753F6" w:rsidRDefault="00C753F6" w:rsidP="0032322E">
            <w:pPr>
              <w:pStyle w:val="divdocumentulli"/>
              <w:spacing w:line="260" w:lineRule="atLeast"/>
              <w:ind w:left="280"/>
              <w:rPr>
                <w:rFonts w:ascii="Palatino Linotype" w:eastAsia="Palatino Linotype" w:hAnsi="Palatino Linotype" w:cs="Palatino Linotype"/>
                <w:color w:val="4A4A4A"/>
                <w:sz w:val="20"/>
                <w:szCs w:val="20"/>
              </w:rPr>
            </w:pPr>
          </w:p>
          <w:p w14:paraId="201C057E" w14:textId="40388725" w:rsidR="00C753F6" w:rsidRDefault="00C753F6" w:rsidP="0032322E">
            <w:pPr>
              <w:pStyle w:val="divdocumentulli"/>
              <w:spacing w:line="260" w:lineRule="atLeast"/>
              <w:ind w:left="88"/>
              <w:rPr>
                <w:rFonts w:ascii="Palatino Linotype" w:eastAsia="Palatino Linotype" w:hAnsi="Palatino Linotype" w:cs="Palatino Linotype"/>
                <w:color w:val="4A4A4A"/>
                <w:sz w:val="20"/>
                <w:szCs w:val="20"/>
              </w:rPr>
            </w:pPr>
          </w:p>
          <w:p w14:paraId="6E0B759B" w14:textId="64BB4F74" w:rsidR="00C753F6" w:rsidRDefault="00C753F6" w:rsidP="0032322E">
            <w:pPr>
              <w:pStyle w:val="divdocumentulli"/>
              <w:spacing w:line="260" w:lineRule="atLeast"/>
              <w:ind w:left="280"/>
              <w:rPr>
                <w:rFonts w:ascii="Palatino Linotype" w:eastAsia="Palatino Linotype" w:hAnsi="Palatino Linotype" w:cs="Palatino Linotype"/>
                <w:color w:val="4A4A4A"/>
                <w:sz w:val="20"/>
                <w:szCs w:val="20"/>
              </w:rPr>
            </w:pPr>
          </w:p>
        </w:tc>
        <w:tc>
          <w:tcPr>
            <w:tcW w:w="4451" w:type="dxa"/>
            <w:tcBorders>
              <w:left w:val="single" w:sz="8" w:space="0" w:color="FEFDFD"/>
            </w:tcBorders>
            <w:tcMar>
              <w:top w:w="5" w:type="dxa"/>
              <w:left w:w="10" w:type="dxa"/>
              <w:bottom w:w="5" w:type="dxa"/>
              <w:right w:w="5" w:type="dxa"/>
            </w:tcMar>
            <w:hideMark/>
          </w:tcPr>
          <w:p w14:paraId="48ABBC69" w14:textId="728649AE" w:rsidR="00C753F6" w:rsidRDefault="00F85F37"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Navy &amp; Marine Corps Commendation Medal</w:t>
            </w:r>
          </w:p>
          <w:p w14:paraId="24C59797" w14:textId="1642B6DC" w:rsidR="00F85F37" w:rsidRDefault="00F85F37"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 xml:space="preserve">Navy &amp; Marine Corps Achievement Medal </w:t>
            </w:r>
          </w:p>
          <w:p w14:paraId="186DD3F7" w14:textId="7F6BE60E" w:rsidR="00F85F37" w:rsidRDefault="00A47541" w:rsidP="00970C52">
            <w:pPr>
              <w:pStyle w:val="divdocumentulli"/>
              <w:numPr>
                <w:ilvl w:val="0"/>
                <w:numId w:val="2"/>
              </w:numPr>
              <w:spacing w:line="260" w:lineRule="atLeast"/>
              <w:ind w:left="280" w:hanging="192"/>
              <w:rPr>
                <w:rFonts w:ascii="Palatino Linotype" w:eastAsia="Palatino Linotype" w:hAnsi="Palatino Linotype" w:cs="Palatino Linotype"/>
                <w:color w:val="4A4A4A"/>
                <w:sz w:val="20"/>
                <w:szCs w:val="20"/>
              </w:rPr>
            </w:pPr>
            <w:r>
              <w:rPr>
                <w:rFonts w:ascii="Palatino Linotype" w:eastAsia="Palatino Linotype" w:hAnsi="Palatino Linotype" w:cs="Palatino Linotype"/>
                <w:color w:val="4A4A4A"/>
                <w:sz w:val="20"/>
                <w:szCs w:val="20"/>
              </w:rPr>
              <w:t>Humanitarian Service Medal</w:t>
            </w:r>
          </w:p>
          <w:p w14:paraId="658B8B75" w14:textId="77777777" w:rsidR="00A47541" w:rsidRDefault="00A47541" w:rsidP="00A47541">
            <w:pPr>
              <w:pStyle w:val="divdocumentulli"/>
              <w:spacing w:line="260" w:lineRule="atLeast"/>
              <w:ind w:left="280"/>
              <w:rPr>
                <w:rFonts w:ascii="Palatino Linotype" w:eastAsia="Palatino Linotype" w:hAnsi="Palatino Linotype" w:cs="Palatino Linotype"/>
                <w:color w:val="4A4A4A"/>
                <w:sz w:val="20"/>
                <w:szCs w:val="20"/>
              </w:rPr>
            </w:pPr>
          </w:p>
          <w:p w14:paraId="68F884EE" w14:textId="77777777" w:rsidR="00C753F6" w:rsidRDefault="00C753F6" w:rsidP="00212B3B">
            <w:pPr>
              <w:pStyle w:val="divdocumentulli"/>
              <w:numPr>
                <w:ilvl w:val="0"/>
                <w:numId w:val="2"/>
              </w:numPr>
              <w:spacing w:line="260" w:lineRule="atLeast"/>
              <w:ind w:left="-4862" w:hanging="192"/>
              <w:rPr>
                <w:rFonts w:ascii="Palatino Linotype" w:eastAsia="Palatino Linotype" w:hAnsi="Palatino Linotype" w:cs="Palatino Linotype"/>
                <w:color w:val="4A4A4A"/>
                <w:sz w:val="20"/>
                <w:szCs w:val="20"/>
              </w:rPr>
            </w:pPr>
          </w:p>
          <w:p w14:paraId="59B64205" w14:textId="035A035D" w:rsidR="00C753F6" w:rsidRDefault="00C753F6" w:rsidP="00C753F6">
            <w:pPr>
              <w:pStyle w:val="divdocumentulli"/>
              <w:spacing w:line="260" w:lineRule="atLeast"/>
              <w:ind w:left="720"/>
              <w:rPr>
                <w:rFonts w:ascii="Palatino Linotype" w:eastAsia="Palatino Linotype" w:hAnsi="Palatino Linotype" w:cs="Palatino Linotype"/>
                <w:color w:val="4A4A4A"/>
                <w:sz w:val="20"/>
                <w:szCs w:val="20"/>
              </w:rPr>
            </w:pPr>
          </w:p>
        </w:tc>
      </w:tr>
    </w:tbl>
    <w:p w14:paraId="5B1B4C01" w14:textId="416087F6" w:rsidR="009549A5" w:rsidRPr="00563B6F" w:rsidRDefault="00607E32" w:rsidP="00C753F6">
      <w:pPr>
        <w:pStyle w:val="divdocumentparlrColmnsinglecolumnulli"/>
        <w:tabs>
          <w:tab w:val="left" w:pos="6570"/>
          <w:tab w:val="left" w:pos="6660"/>
        </w:tabs>
        <w:spacing w:line="260" w:lineRule="atLeast"/>
        <w:ind w:left="720"/>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sectPr w:rsidR="009549A5" w:rsidRPr="00563B6F" w:rsidSect="00FC75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F33ABAB6">
      <w:start w:val="1"/>
      <w:numFmt w:val="bullet"/>
      <w:lvlText w:val=""/>
      <w:lvlJc w:val="left"/>
      <w:pPr>
        <w:ind w:left="720" w:hanging="360"/>
      </w:pPr>
      <w:rPr>
        <w:rFonts w:ascii="Symbol" w:hAnsi="Symbol"/>
      </w:rPr>
    </w:lvl>
    <w:lvl w:ilvl="1" w:tplc="6570DD82">
      <w:start w:val="1"/>
      <w:numFmt w:val="bullet"/>
      <w:lvlText w:val="o"/>
      <w:lvlJc w:val="left"/>
      <w:pPr>
        <w:tabs>
          <w:tab w:val="num" w:pos="1440"/>
        </w:tabs>
        <w:ind w:left="1440" w:hanging="360"/>
      </w:pPr>
      <w:rPr>
        <w:rFonts w:ascii="Courier New" w:hAnsi="Courier New"/>
      </w:rPr>
    </w:lvl>
    <w:lvl w:ilvl="2" w:tplc="72F816DC">
      <w:start w:val="1"/>
      <w:numFmt w:val="bullet"/>
      <w:lvlText w:val=""/>
      <w:lvlJc w:val="left"/>
      <w:pPr>
        <w:tabs>
          <w:tab w:val="num" w:pos="2160"/>
        </w:tabs>
        <w:ind w:left="2160" w:hanging="360"/>
      </w:pPr>
      <w:rPr>
        <w:rFonts w:ascii="Wingdings" w:hAnsi="Wingdings"/>
      </w:rPr>
    </w:lvl>
    <w:lvl w:ilvl="3" w:tplc="6AD62A56">
      <w:start w:val="1"/>
      <w:numFmt w:val="bullet"/>
      <w:lvlText w:val=""/>
      <w:lvlJc w:val="left"/>
      <w:pPr>
        <w:tabs>
          <w:tab w:val="num" w:pos="2880"/>
        </w:tabs>
        <w:ind w:left="2880" w:hanging="360"/>
      </w:pPr>
      <w:rPr>
        <w:rFonts w:ascii="Symbol" w:hAnsi="Symbol"/>
      </w:rPr>
    </w:lvl>
    <w:lvl w:ilvl="4" w:tplc="737E42B6">
      <w:start w:val="1"/>
      <w:numFmt w:val="bullet"/>
      <w:lvlText w:val="o"/>
      <w:lvlJc w:val="left"/>
      <w:pPr>
        <w:tabs>
          <w:tab w:val="num" w:pos="3600"/>
        </w:tabs>
        <w:ind w:left="3600" w:hanging="360"/>
      </w:pPr>
      <w:rPr>
        <w:rFonts w:ascii="Courier New" w:hAnsi="Courier New"/>
      </w:rPr>
    </w:lvl>
    <w:lvl w:ilvl="5" w:tplc="BE5C6518">
      <w:start w:val="1"/>
      <w:numFmt w:val="bullet"/>
      <w:lvlText w:val=""/>
      <w:lvlJc w:val="left"/>
      <w:pPr>
        <w:tabs>
          <w:tab w:val="num" w:pos="4320"/>
        </w:tabs>
        <w:ind w:left="4320" w:hanging="360"/>
      </w:pPr>
      <w:rPr>
        <w:rFonts w:ascii="Wingdings" w:hAnsi="Wingdings"/>
      </w:rPr>
    </w:lvl>
    <w:lvl w:ilvl="6" w:tplc="CC50B23A">
      <w:start w:val="1"/>
      <w:numFmt w:val="bullet"/>
      <w:lvlText w:val=""/>
      <w:lvlJc w:val="left"/>
      <w:pPr>
        <w:tabs>
          <w:tab w:val="num" w:pos="5040"/>
        </w:tabs>
        <w:ind w:left="5040" w:hanging="360"/>
      </w:pPr>
      <w:rPr>
        <w:rFonts w:ascii="Symbol" w:hAnsi="Symbol"/>
      </w:rPr>
    </w:lvl>
    <w:lvl w:ilvl="7" w:tplc="F412DAB0">
      <w:start w:val="1"/>
      <w:numFmt w:val="bullet"/>
      <w:lvlText w:val="o"/>
      <w:lvlJc w:val="left"/>
      <w:pPr>
        <w:tabs>
          <w:tab w:val="num" w:pos="5760"/>
        </w:tabs>
        <w:ind w:left="5760" w:hanging="360"/>
      </w:pPr>
      <w:rPr>
        <w:rFonts w:ascii="Courier New" w:hAnsi="Courier New"/>
      </w:rPr>
    </w:lvl>
    <w:lvl w:ilvl="8" w:tplc="302C6A60">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5E7E7366"/>
    <w:lvl w:ilvl="0" w:tplc="AB1E4B20">
      <w:start w:val="1"/>
      <w:numFmt w:val="bullet"/>
      <w:lvlText w:val=""/>
      <w:lvlJc w:val="left"/>
      <w:pPr>
        <w:ind w:left="720" w:hanging="360"/>
      </w:pPr>
      <w:rPr>
        <w:rFonts w:ascii="Symbol" w:hAnsi="Symbol"/>
      </w:rPr>
    </w:lvl>
    <w:lvl w:ilvl="1" w:tplc="6D04C000">
      <w:start w:val="1"/>
      <w:numFmt w:val="bullet"/>
      <w:lvlText w:val="o"/>
      <w:lvlJc w:val="left"/>
      <w:pPr>
        <w:tabs>
          <w:tab w:val="num" w:pos="1440"/>
        </w:tabs>
        <w:ind w:left="1440" w:hanging="360"/>
      </w:pPr>
      <w:rPr>
        <w:rFonts w:ascii="Courier New" w:hAnsi="Courier New"/>
      </w:rPr>
    </w:lvl>
    <w:lvl w:ilvl="2" w:tplc="4ABC88EE">
      <w:start w:val="1"/>
      <w:numFmt w:val="bullet"/>
      <w:lvlText w:val=""/>
      <w:lvlJc w:val="left"/>
      <w:pPr>
        <w:tabs>
          <w:tab w:val="num" w:pos="2160"/>
        </w:tabs>
        <w:ind w:left="2160" w:hanging="360"/>
      </w:pPr>
      <w:rPr>
        <w:rFonts w:ascii="Wingdings" w:hAnsi="Wingdings"/>
      </w:rPr>
    </w:lvl>
    <w:lvl w:ilvl="3" w:tplc="A79A4522">
      <w:start w:val="1"/>
      <w:numFmt w:val="bullet"/>
      <w:lvlText w:val=""/>
      <w:lvlJc w:val="left"/>
      <w:pPr>
        <w:tabs>
          <w:tab w:val="num" w:pos="2880"/>
        </w:tabs>
        <w:ind w:left="2880" w:hanging="360"/>
      </w:pPr>
      <w:rPr>
        <w:rFonts w:ascii="Symbol" w:hAnsi="Symbol"/>
      </w:rPr>
    </w:lvl>
    <w:lvl w:ilvl="4" w:tplc="9566EAAA">
      <w:start w:val="1"/>
      <w:numFmt w:val="bullet"/>
      <w:lvlText w:val="o"/>
      <w:lvlJc w:val="left"/>
      <w:pPr>
        <w:tabs>
          <w:tab w:val="num" w:pos="3600"/>
        </w:tabs>
        <w:ind w:left="3600" w:hanging="360"/>
      </w:pPr>
      <w:rPr>
        <w:rFonts w:ascii="Courier New" w:hAnsi="Courier New"/>
      </w:rPr>
    </w:lvl>
    <w:lvl w:ilvl="5" w:tplc="16AAFCB4">
      <w:start w:val="1"/>
      <w:numFmt w:val="bullet"/>
      <w:lvlText w:val=""/>
      <w:lvlJc w:val="left"/>
      <w:pPr>
        <w:tabs>
          <w:tab w:val="num" w:pos="4320"/>
        </w:tabs>
        <w:ind w:left="4320" w:hanging="360"/>
      </w:pPr>
      <w:rPr>
        <w:rFonts w:ascii="Wingdings" w:hAnsi="Wingdings"/>
      </w:rPr>
    </w:lvl>
    <w:lvl w:ilvl="6" w:tplc="2A845C7C">
      <w:start w:val="1"/>
      <w:numFmt w:val="bullet"/>
      <w:lvlText w:val=""/>
      <w:lvlJc w:val="left"/>
      <w:pPr>
        <w:tabs>
          <w:tab w:val="num" w:pos="5040"/>
        </w:tabs>
        <w:ind w:left="5040" w:hanging="360"/>
      </w:pPr>
      <w:rPr>
        <w:rFonts w:ascii="Symbol" w:hAnsi="Symbol"/>
      </w:rPr>
    </w:lvl>
    <w:lvl w:ilvl="7" w:tplc="5BEE0D5E">
      <w:start w:val="1"/>
      <w:numFmt w:val="bullet"/>
      <w:lvlText w:val="o"/>
      <w:lvlJc w:val="left"/>
      <w:pPr>
        <w:tabs>
          <w:tab w:val="num" w:pos="5760"/>
        </w:tabs>
        <w:ind w:left="5760" w:hanging="360"/>
      </w:pPr>
      <w:rPr>
        <w:rFonts w:ascii="Courier New" w:hAnsi="Courier New"/>
      </w:rPr>
    </w:lvl>
    <w:lvl w:ilvl="8" w:tplc="0B80677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D004CC5C">
      <w:start w:val="1"/>
      <w:numFmt w:val="bullet"/>
      <w:lvlText w:val=""/>
      <w:lvlJc w:val="left"/>
      <w:pPr>
        <w:ind w:left="720" w:hanging="360"/>
      </w:pPr>
      <w:rPr>
        <w:rFonts w:ascii="Symbol" w:hAnsi="Symbol"/>
      </w:rPr>
    </w:lvl>
    <w:lvl w:ilvl="1" w:tplc="6E66A9D6">
      <w:start w:val="1"/>
      <w:numFmt w:val="bullet"/>
      <w:lvlText w:val="o"/>
      <w:lvlJc w:val="left"/>
      <w:pPr>
        <w:tabs>
          <w:tab w:val="num" w:pos="1440"/>
        </w:tabs>
        <w:ind w:left="1440" w:hanging="360"/>
      </w:pPr>
      <w:rPr>
        <w:rFonts w:ascii="Courier New" w:hAnsi="Courier New"/>
      </w:rPr>
    </w:lvl>
    <w:lvl w:ilvl="2" w:tplc="FEE2A75E">
      <w:start w:val="1"/>
      <w:numFmt w:val="bullet"/>
      <w:lvlText w:val=""/>
      <w:lvlJc w:val="left"/>
      <w:pPr>
        <w:tabs>
          <w:tab w:val="num" w:pos="2160"/>
        </w:tabs>
        <w:ind w:left="2160" w:hanging="360"/>
      </w:pPr>
      <w:rPr>
        <w:rFonts w:ascii="Wingdings" w:hAnsi="Wingdings"/>
      </w:rPr>
    </w:lvl>
    <w:lvl w:ilvl="3" w:tplc="4024104C">
      <w:start w:val="1"/>
      <w:numFmt w:val="bullet"/>
      <w:lvlText w:val=""/>
      <w:lvlJc w:val="left"/>
      <w:pPr>
        <w:tabs>
          <w:tab w:val="num" w:pos="2880"/>
        </w:tabs>
        <w:ind w:left="2880" w:hanging="360"/>
      </w:pPr>
      <w:rPr>
        <w:rFonts w:ascii="Symbol" w:hAnsi="Symbol"/>
      </w:rPr>
    </w:lvl>
    <w:lvl w:ilvl="4" w:tplc="86FCF734">
      <w:start w:val="1"/>
      <w:numFmt w:val="bullet"/>
      <w:lvlText w:val="o"/>
      <w:lvlJc w:val="left"/>
      <w:pPr>
        <w:tabs>
          <w:tab w:val="num" w:pos="3600"/>
        </w:tabs>
        <w:ind w:left="3600" w:hanging="360"/>
      </w:pPr>
      <w:rPr>
        <w:rFonts w:ascii="Courier New" w:hAnsi="Courier New"/>
      </w:rPr>
    </w:lvl>
    <w:lvl w:ilvl="5" w:tplc="43AED044">
      <w:start w:val="1"/>
      <w:numFmt w:val="bullet"/>
      <w:lvlText w:val=""/>
      <w:lvlJc w:val="left"/>
      <w:pPr>
        <w:tabs>
          <w:tab w:val="num" w:pos="4320"/>
        </w:tabs>
        <w:ind w:left="4320" w:hanging="360"/>
      </w:pPr>
      <w:rPr>
        <w:rFonts w:ascii="Wingdings" w:hAnsi="Wingdings"/>
      </w:rPr>
    </w:lvl>
    <w:lvl w:ilvl="6" w:tplc="65DE4EAA">
      <w:start w:val="1"/>
      <w:numFmt w:val="bullet"/>
      <w:lvlText w:val=""/>
      <w:lvlJc w:val="left"/>
      <w:pPr>
        <w:tabs>
          <w:tab w:val="num" w:pos="5040"/>
        </w:tabs>
        <w:ind w:left="5040" w:hanging="360"/>
      </w:pPr>
      <w:rPr>
        <w:rFonts w:ascii="Symbol" w:hAnsi="Symbol"/>
      </w:rPr>
    </w:lvl>
    <w:lvl w:ilvl="7" w:tplc="622499F8">
      <w:start w:val="1"/>
      <w:numFmt w:val="bullet"/>
      <w:lvlText w:val="o"/>
      <w:lvlJc w:val="left"/>
      <w:pPr>
        <w:tabs>
          <w:tab w:val="num" w:pos="5760"/>
        </w:tabs>
        <w:ind w:left="5760" w:hanging="360"/>
      </w:pPr>
      <w:rPr>
        <w:rFonts w:ascii="Courier New" w:hAnsi="Courier New"/>
      </w:rPr>
    </w:lvl>
    <w:lvl w:ilvl="8" w:tplc="2FCCECC6">
      <w:start w:val="1"/>
      <w:numFmt w:val="bullet"/>
      <w:lvlText w:val=""/>
      <w:lvlJc w:val="left"/>
      <w:pPr>
        <w:tabs>
          <w:tab w:val="num" w:pos="6480"/>
        </w:tabs>
        <w:ind w:left="6480" w:hanging="360"/>
      </w:pPr>
      <w:rPr>
        <w:rFonts w:ascii="Wingdings" w:hAnsi="Wingdings"/>
      </w:rPr>
    </w:lvl>
  </w:abstractNum>
  <w:abstractNum w:abstractNumId="3" w15:restartNumberingAfterBreak="0">
    <w:nsid w:val="00000005"/>
    <w:multiLevelType w:val="hybridMultilevel"/>
    <w:tmpl w:val="00000005"/>
    <w:lvl w:ilvl="0" w:tplc="9A30CF6C">
      <w:start w:val="1"/>
      <w:numFmt w:val="bullet"/>
      <w:lvlText w:val=""/>
      <w:lvlJc w:val="left"/>
      <w:pPr>
        <w:ind w:left="720" w:hanging="360"/>
      </w:pPr>
      <w:rPr>
        <w:rFonts w:ascii="Symbol" w:hAnsi="Symbol"/>
      </w:rPr>
    </w:lvl>
    <w:lvl w:ilvl="1" w:tplc="E1F6467A">
      <w:start w:val="1"/>
      <w:numFmt w:val="bullet"/>
      <w:lvlText w:val="o"/>
      <w:lvlJc w:val="left"/>
      <w:pPr>
        <w:tabs>
          <w:tab w:val="num" w:pos="1440"/>
        </w:tabs>
        <w:ind w:left="1440" w:hanging="360"/>
      </w:pPr>
      <w:rPr>
        <w:rFonts w:ascii="Courier New" w:hAnsi="Courier New"/>
      </w:rPr>
    </w:lvl>
    <w:lvl w:ilvl="2" w:tplc="0D48E678">
      <w:start w:val="1"/>
      <w:numFmt w:val="bullet"/>
      <w:lvlText w:val=""/>
      <w:lvlJc w:val="left"/>
      <w:pPr>
        <w:tabs>
          <w:tab w:val="num" w:pos="2160"/>
        </w:tabs>
        <w:ind w:left="2160" w:hanging="360"/>
      </w:pPr>
      <w:rPr>
        <w:rFonts w:ascii="Wingdings" w:hAnsi="Wingdings"/>
      </w:rPr>
    </w:lvl>
    <w:lvl w:ilvl="3" w:tplc="10FA82A2">
      <w:start w:val="1"/>
      <w:numFmt w:val="bullet"/>
      <w:lvlText w:val=""/>
      <w:lvlJc w:val="left"/>
      <w:pPr>
        <w:tabs>
          <w:tab w:val="num" w:pos="2880"/>
        </w:tabs>
        <w:ind w:left="2880" w:hanging="360"/>
      </w:pPr>
      <w:rPr>
        <w:rFonts w:ascii="Symbol" w:hAnsi="Symbol"/>
      </w:rPr>
    </w:lvl>
    <w:lvl w:ilvl="4" w:tplc="02166028">
      <w:start w:val="1"/>
      <w:numFmt w:val="bullet"/>
      <w:lvlText w:val="o"/>
      <w:lvlJc w:val="left"/>
      <w:pPr>
        <w:tabs>
          <w:tab w:val="num" w:pos="3600"/>
        </w:tabs>
        <w:ind w:left="3600" w:hanging="360"/>
      </w:pPr>
      <w:rPr>
        <w:rFonts w:ascii="Courier New" w:hAnsi="Courier New"/>
      </w:rPr>
    </w:lvl>
    <w:lvl w:ilvl="5" w:tplc="5070611C">
      <w:start w:val="1"/>
      <w:numFmt w:val="bullet"/>
      <w:lvlText w:val=""/>
      <w:lvlJc w:val="left"/>
      <w:pPr>
        <w:tabs>
          <w:tab w:val="num" w:pos="4320"/>
        </w:tabs>
        <w:ind w:left="4320" w:hanging="360"/>
      </w:pPr>
      <w:rPr>
        <w:rFonts w:ascii="Wingdings" w:hAnsi="Wingdings"/>
      </w:rPr>
    </w:lvl>
    <w:lvl w:ilvl="6" w:tplc="ED22C70C">
      <w:start w:val="1"/>
      <w:numFmt w:val="bullet"/>
      <w:lvlText w:val=""/>
      <w:lvlJc w:val="left"/>
      <w:pPr>
        <w:tabs>
          <w:tab w:val="num" w:pos="5040"/>
        </w:tabs>
        <w:ind w:left="5040" w:hanging="360"/>
      </w:pPr>
      <w:rPr>
        <w:rFonts w:ascii="Symbol" w:hAnsi="Symbol"/>
      </w:rPr>
    </w:lvl>
    <w:lvl w:ilvl="7" w:tplc="A920E050">
      <w:start w:val="1"/>
      <w:numFmt w:val="bullet"/>
      <w:lvlText w:val="o"/>
      <w:lvlJc w:val="left"/>
      <w:pPr>
        <w:tabs>
          <w:tab w:val="num" w:pos="5760"/>
        </w:tabs>
        <w:ind w:left="5760" w:hanging="360"/>
      </w:pPr>
      <w:rPr>
        <w:rFonts w:ascii="Courier New" w:hAnsi="Courier New"/>
      </w:rPr>
    </w:lvl>
    <w:lvl w:ilvl="8" w:tplc="1B4EDC92">
      <w:start w:val="1"/>
      <w:numFmt w:val="bullet"/>
      <w:lvlText w:val=""/>
      <w:lvlJc w:val="left"/>
      <w:pPr>
        <w:tabs>
          <w:tab w:val="num" w:pos="6480"/>
        </w:tabs>
        <w:ind w:left="6480" w:hanging="360"/>
      </w:pPr>
      <w:rPr>
        <w:rFonts w:ascii="Wingdings" w:hAnsi="Wingdings"/>
      </w:rPr>
    </w:lvl>
  </w:abstractNum>
  <w:abstractNum w:abstractNumId="4" w15:restartNumberingAfterBreak="0">
    <w:nsid w:val="08903063"/>
    <w:multiLevelType w:val="hybridMultilevel"/>
    <w:tmpl w:val="1E364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805CAB"/>
    <w:multiLevelType w:val="hybridMultilevel"/>
    <w:tmpl w:val="82405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CF668E"/>
    <w:multiLevelType w:val="hybridMultilevel"/>
    <w:tmpl w:val="238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0F6147"/>
    <w:multiLevelType w:val="hybridMultilevel"/>
    <w:tmpl w:val="41D85C9E"/>
    <w:lvl w:ilvl="0" w:tplc="8DA0A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093C88"/>
    <w:multiLevelType w:val="hybridMultilevel"/>
    <w:tmpl w:val="74CC1644"/>
    <w:lvl w:ilvl="0" w:tplc="8DA0A59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6E1F47"/>
    <w:multiLevelType w:val="hybridMultilevel"/>
    <w:tmpl w:val="8B12CB8E"/>
    <w:lvl w:ilvl="0" w:tplc="7B7CE91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CE009D"/>
    <w:multiLevelType w:val="hybridMultilevel"/>
    <w:tmpl w:val="528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9"/>
  </w:num>
  <w:num w:numId="6">
    <w:abstractNumId w:val="3"/>
  </w:num>
  <w:num w:numId="7">
    <w:abstractNumId w:val="7"/>
  </w:num>
  <w:num w:numId="8">
    <w:abstractNumId w:val="10"/>
  </w:num>
  <w:num w:numId="9">
    <w:abstractNumId w:val="5"/>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11"/>
    <w:rsid w:val="00004791"/>
    <w:rsid w:val="0003144A"/>
    <w:rsid w:val="00035047"/>
    <w:rsid w:val="00036D5D"/>
    <w:rsid w:val="00097F4E"/>
    <w:rsid w:val="000B78AC"/>
    <w:rsid w:val="00126F42"/>
    <w:rsid w:val="001953F3"/>
    <w:rsid w:val="001E2E99"/>
    <w:rsid w:val="001E5C75"/>
    <w:rsid w:val="00212B3B"/>
    <w:rsid w:val="00223C4E"/>
    <w:rsid w:val="0023010C"/>
    <w:rsid w:val="00252062"/>
    <w:rsid w:val="002578BD"/>
    <w:rsid w:val="00280785"/>
    <w:rsid w:val="00291705"/>
    <w:rsid w:val="002B4F29"/>
    <w:rsid w:val="002C7883"/>
    <w:rsid w:val="002D5C32"/>
    <w:rsid w:val="0032322E"/>
    <w:rsid w:val="00342403"/>
    <w:rsid w:val="0034352C"/>
    <w:rsid w:val="0036334E"/>
    <w:rsid w:val="00391591"/>
    <w:rsid w:val="00392167"/>
    <w:rsid w:val="003A1DEE"/>
    <w:rsid w:val="003F298B"/>
    <w:rsid w:val="00430320"/>
    <w:rsid w:val="00490B47"/>
    <w:rsid w:val="005026F8"/>
    <w:rsid w:val="00561D5E"/>
    <w:rsid w:val="00563B6F"/>
    <w:rsid w:val="00591189"/>
    <w:rsid w:val="00594A85"/>
    <w:rsid w:val="005D3561"/>
    <w:rsid w:val="005E2D2D"/>
    <w:rsid w:val="00607E32"/>
    <w:rsid w:val="006528FB"/>
    <w:rsid w:val="006B1190"/>
    <w:rsid w:val="006B28C2"/>
    <w:rsid w:val="006F4403"/>
    <w:rsid w:val="00723565"/>
    <w:rsid w:val="0074430C"/>
    <w:rsid w:val="00756336"/>
    <w:rsid w:val="007A3F70"/>
    <w:rsid w:val="007D07E8"/>
    <w:rsid w:val="007E69CC"/>
    <w:rsid w:val="00841956"/>
    <w:rsid w:val="008703F2"/>
    <w:rsid w:val="00872BDD"/>
    <w:rsid w:val="00897C47"/>
    <w:rsid w:val="008E645A"/>
    <w:rsid w:val="009549A5"/>
    <w:rsid w:val="0097246C"/>
    <w:rsid w:val="009873CD"/>
    <w:rsid w:val="009B2094"/>
    <w:rsid w:val="009D4E01"/>
    <w:rsid w:val="009D7366"/>
    <w:rsid w:val="009E0016"/>
    <w:rsid w:val="00A02D9A"/>
    <w:rsid w:val="00A268A9"/>
    <w:rsid w:val="00A47541"/>
    <w:rsid w:val="00A55D67"/>
    <w:rsid w:val="00AD5243"/>
    <w:rsid w:val="00AD62D6"/>
    <w:rsid w:val="00AE61A3"/>
    <w:rsid w:val="00AE65C5"/>
    <w:rsid w:val="00AF3403"/>
    <w:rsid w:val="00B1169A"/>
    <w:rsid w:val="00B6626D"/>
    <w:rsid w:val="00B84641"/>
    <w:rsid w:val="00B90214"/>
    <w:rsid w:val="00B95EF8"/>
    <w:rsid w:val="00BA724F"/>
    <w:rsid w:val="00BE166D"/>
    <w:rsid w:val="00C0287B"/>
    <w:rsid w:val="00C279FA"/>
    <w:rsid w:val="00C37E4B"/>
    <w:rsid w:val="00C753F6"/>
    <w:rsid w:val="00CB6A92"/>
    <w:rsid w:val="00D566D4"/>
    <w:rsid w:val="00D62855"/>
    <w:rsid w:val="00D67C50"/>
    <w:rsid w:val="00D71506"/>
    <w:rsid w:val="00D75985"/>
    <w:rsid w:val="00D861E3"/>
    <w:rsid w:val="00DB0A94"/>
    <w:rsid w:val="00DB4AD4"/>
    <w:rsid w:val="00DC255E"/>
    <w:rsid w:val="00DC5487"/>
    <w:rsid w:val="00DE3E2C"/>
    <w:rsid w:val="00DE6BBC"/>
    <w:rsid w:val="00DF30DF"/>
    <w:rsid w:val="00E00957"/>
    <w:rsid w:val="00E32075"/>
    <w:rsid w:val="00E4147A"/>
    <w:rsid w:val="00E93762"/>
    <w:rsid w:val="00EE4676"/>
    <w:rsid w:val="00F00781"/>
    <w:rsid w:val="00F02CCE"/>
    <w:rsid w:val="00F073EE"/>
    <w:rsid w:val="00F55A99"/>
    <w:rsid w:val="00F644B6"/>
    <w:rsid w:val="00F813C1"/>
    <w:rsid w:val="00F85F37"/>
    <w:rsid w:val="00FC0227"/>
    <w:rsid w:val="00FC7511"/>
    <w:rsid w:val="00FE3AF3"/>
    <w:rsid w:val="00FF1C5B"/>
    <w:rsid w:val="00FF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87494"/>
  <w15:chartTrackingRefBased/>
  <w15:docId w15:val="{8BEF0AEC-0A7E-4846-B93E-8B3971F55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243"/>
    <w:pPr>
      <w:spacing w:after="0" w:line="240" w:lineRule="atLeas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v">
    <w:name w:val="div"/>
    <w:basedOn w:val="Normal"/>
    <w:rsid w:val="00FC7511"/>
  </w:style>
  <w:style w:type="paragraph" w:customStyle="1" w:styleId="divname">
    <w:name w:val="div_name"/>
    <w:basedOn w:val="div"/>
    <w:rsid w:val="00FC7511"/>
    <w:pPr>
      <w:spacing w:line="640" w:lineRule="atLeast"/>
      <w:jc w:val="center"/>
    </w:pPr>
    <w:rPr>
      <w:b/>
      <w:bCs/>
      <w:caps/>
      <w:color w:val="4A4A4A"/>
      <w:sz w:val="52"/>
      <w:szCs w:val="52"/>
    </w:rPr>
  </w:style>
  <w:style w:type="character" w:customStyle="1" w:styleId="span">
    <w:name w:val="span"/>
    <w:basedOn w:val="DefaultParagraphFont"/>
    <w:rsid w:val="00FC7511"/>
    <w:rPr>
      <w:sz w:val="24"/>
      <w:szCs w:val="24"/>
      <w:bdr w:val="none" w:sz="0" w:space="0" w:color="auto"/>
      <w:vertAlign w:val="baseline"/>
    </w:rPr>
  </w:style>
  <w:style w:type="paragraph" w:customStyle="1" w:styleId="divaddress">
    <w:name w:val="div_address"/>
    <w:basedOn w:val="div"/>
    <w:rsid w:val="00FC7511"/>
    <w:pPr>
      <w:spacing w:line="260" w:lineRule="atLeast"/>
      <w:jc w:val="center"/>
    </w:pPr>
    <w:rPr>
      <w:sz w:val="20"/>
      <w:szCs w:val="20"/>
    </w:rPr>
  </w:style>
  <w:style w:type="character" w:customStyle="1" w:styleId="sprtr">
    <w:name w:val="sprtr"/>
    <w:basedOn w:val="DefaultParagraphFont"/>
    <w:rsid w:val="00FC7511"/>
  </w:style>
  <w:style w:type="character" w:customStyle="1" w:styleId="sprtrsprtr">
    <w:name w:val="sprtr + sprtr"/>
    <w:basedOn w:val="DefaultParagraphFont"/>
    <w:rsid w:val="00FC7511"/>
    <w:rPr>
      <w:vanish/>
    </w:rPr>
  </w:style>
  <w:style w:type="paragraph" w:customStyle="1" w:styleId="divdocumentheading">
    <w:name w:val="div_document_heading"/>
    <w:basedOn w:val="Normal"/>
    <w:rsid w:val="00FC7511"/>
    <w:pPr>
      <w:pBdr>
        <w:bottom w:val="none" w:sz="0" w:space="12" w:color="auto"/>
      </w:pBdr>
    </w:pPr>
  </w:style>
  <w:style w:type="character" w:customStyle="1" w:styleId="divdocumentdivsectiontitle">
    <w:name w:val="div_document_div_sectiontitle"/>
    <w:basedOn w:val="DefaultParagraphFont"/>
    <w:rsid w:val="00FC7511"/>
    <w:rPr>
      <w:b/>
      <w:bCs/>
      <w:color w:val="4A4A4A"/>
      <w:sz w:val="24"/>
      <w:szCs w:val="24"/>
    </w:rPr>
  </w:style>
  <w:style w:type="paragraph" w:customStyle="1" w:styleId="p">
    <w:name w:val="p"/>
    <w:basedOn w:val="Normal"/>
    <w:rsid w:val="00FC7511"/>
  </w:style>
  <w:style w:type="paragraph" w:customStyle="1" w:styleId="divdocumentulli">
    <w:name w:val="div_document_ul_li"/>
    <w:basedOn w:val="Normal"/>
    <w:rsid w:val="00FC7511"/>
  </w:style>
  <w:style w:type="table" w:customStyle="1" w:styleId="divdocumenttable">
    <w:name w:val="div_document_table"/>
    <w:basedOn w:val="TableNormal"/>
    <w:rsid w:val="00FC7511"/>
    <w:pPr>
      <w:spacing w:after="0" w:line="240" w:lineRule="auto"/>
    </w:pPr>
    <w:rPr>
      <w:rFonts w:ascii="Times New Roman" w:eastAsia="Times New Roman" w:hAnsi="Times New Roman" w:cs="Times New Roman"/>
      <w:sz w:val="20"/>
      <w:szCs w:val="20"/>
    </w:rPr>
    <w:tblPr/>
  </w:style>
  <w:style w:type="paragraph" w:customStyle="1" w:styleId="spanpaddedline">
    <w:name w:val="span_paddedline"/>
    <w:basedOn w:val="Normal"/>
    <w:rsid w:val="00F55A99"/>
  </w:style>
  <w:style w:type="paragraph" w:customStyle="1" w:styleId="divdocumentparlrColmnsinglecolumnulli">
    <w:name w:val="div_document_parlrColmn_singlecolumn_ul_li"/>
    <w:basedOn w:val="Normal"/>
    <w:rsid w:val="007D07E8"/>
    <w:pPr>
      <w:pBdr>
        <w:bottom w:val="none" w:sz="0" w:space="2" w:color="auto"/>
      </w:pBdr>
    </w:pPr>
  </w:style>
  <w:style w:type="character" w:customStyle="1" w:styleId="spandateswrapper">
    <w:name w:val="span_dates_wrapper"/>
    <w:basedOn w:val="DefaultParagraphFont"/>
    <w:rsid w:val="00594A85"/>
    <w:rPr>
      <w:sz w:val="24"/>
      <w:szCs w:val="24"/>
      <w:bdr w:val="none" w:sz="0" w:space="0" w:color="auto"/>
      <w:vertAlign w:val="baseline"/>
    </w:rPr>
  </w:style>
  <w:style w:type="character" w:customStyle="1" w:styleId="jobtitle">
    <w:name w:val="jobtitle"/>
    <w:basedOn w:val="DefaultParagraphFont"/>
    <w:rsid w:val="00594A85"/>
    <w:rPr>
      <w:b/>
      <w:bCs/>
    </w:rPr>
  </w:style>
  <w:style w:type="paragraph" w:styleId="ListParagraph">
    <w:name w:val="List Paragraph"/>
    <w:basedOn w:val="Normal"/>
    <w:uiPriority w:val="34"/>
    <w:qFormat/>
    <w:rsid w:val="009D7366"/>
    <w:pPr>
      <w:ind w:left="720"/>
      <w:contextualSpacing/>
    </w:pPr>
  </w:style>
  <w:style w:type="paragraph" w:styleId="BodyText">
    <w:name w:val="Body Text"/>
    <w:basedOn w:val="Normal"/>
    <w:link w:val="BodyTextChar"/>
    <w:uiPriority w:val="1"/>
    <w:qFormat/>
    <w:rsid w:val="00AE61A3"/>
    <w:pPr>
      <w:widowControl w:val="0"/>
      <w:autoSpaceDE w:val="0"/>
      <w:autoSpaceDN w:val="0"/>
      <w:spacing w:line="240" w:lineRule="auto"/>
    </w:pPr>
    <w:rPr>
      <w:rFonts w:ascii="Courier New" w:eastAsia="Courier New" w:hAnsi="Courier New" w:cs="Courier New"/>
      <w:sz w:val="20"/>
      <w:szCs w:val="20"/>
    </w:rPr>
  </w:style>
  <w:style w:type="character" w:customStyle="1" w:styleId="BodyTextChar">
    <w:name w:val="Body Text Char"/>
    <w:basedOn w:val="DefaultParagraphFont"/>
    <w:link w:val="BodyText"/>
    <w:uiPriority w:val="1"/>
    <w:rsid w:val="00AE61A3"/>
    <w:rPr>
      <w:rFonts w:ascii="Courier New" w:eastAsia="Courier New" w:hAnsi="Courier New" w:cs="Courier New"/>
      <w:sz w:val="20"/>
      <w:szCs w:val="20"/>
    </w:rPr>
  </w:style>
  <w:style w:type="character" w:styleId="Hyperlink">
    <w:name w:val="Hyperlink"/>
    <w:basedOn w:val="DefaultParagraphFont"/>
    <w:uiPriority w:val="99"/>
    <w:unhideWhenUsed/>
    <w:rsid w:val="006B28C2"/>
    <w:rPr>
      <w:color w:val="0563C1" w:themeColor="hyperlink"/>
      <w:u w:val="single"/>
    </w:rPr>
  </w:style>
  <w:style w:type="character" w:styleId="UnresolvedMention">
    <w:name w:val="Unresolved Mention"/>
    <w:basedOn w:val="DefaultParagraphFont"/>
    <w:uiPriority w:val="99"/>
    <w:semiHidden/>
    <w:unhideWhenUsed/>
    <w:rsid w:val="006B28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2</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Irving</dc:creator>
  <cp:keywords/>
  <dc:description/>
  <cp:lastModifiedBy>Bo Irving</cp:lastModifiedBy>
  <cp:revision>49</cp:revision>
  <dcterms:created xsi:type="dcterms:W3CDTF">2021-02-07T07:46:00Z</dcterms:created>
  <dcterms:modified xsi:type="dcterms:W3CDTF">2021-02-09T20:01:00Z</dcterms:modified>
</cp:coreProperties>
</file>